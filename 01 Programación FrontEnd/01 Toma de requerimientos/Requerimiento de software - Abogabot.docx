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1F88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BCB7C25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28668C2E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11C9A67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15C2527" w14:textId="1289A2DF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165A1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70A2ACE" w14:textId="0C8DCCC3" w:rsidR="00081538" w:rsidRPr="00617FBD" w:rsidRDefault="00F05A7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165A1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C18D36A" w14:textId="74BC7585" w:rsidR="00081538" w:rsidRPr="00617FBD" w:rsidRDefault="00F05A7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165A1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F735449" w14:textId="6F708B4D" w:rsidR="00081538" w:rsidRPr="00617FBD" w:rsidRDefault="00F05A7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165A1">
          <w:rPr>
            <w:rFonts w:ascii="Arial" w:hAnsi="Arial" w:cs="Arial"/>
            <w:b w:val="0"/>
            <w:noProof/>
            <w:webHidden/>
          </w:rPr>
          <w:t>7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6755900" w14:textId="60E36733" w:rsidR="00081538" w:rsidRPr="00617FBD" w:rsidRDefault="00F05A7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165A1">
          <w:rPr>
            <w:rFonts w:ascii="Arial" w:hAnsi="Arial" w:cs="Arial"/>
            <w:b w:val="0"/>
            <w:noProof/>
            <w:webHidden/>
          </w:rPr>
          <w:t>9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EE41EBB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007BBB96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25D8203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F57C23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C2386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FA415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A9D83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D76FC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9E8AE1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6B7F0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F5CF4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1D50B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8AEAE1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058620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B53B39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ADD8A4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5CEABC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7A6225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B810B3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0976CF6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C3BCD24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D39CB9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45822E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E9FFC5F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4AA1A44C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7019DCA1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628E501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9E638B2" w14:textId="1A967745" w:rsidR="003F51CC" w:rsidRPr="0091625A" w:rsidRDefault="0020760A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</w:p>
        </w:tc>
      </w:tr>
      <w:tr w:rsidR="00DB73D5" w:rsidRPr="008C2396" w14:paraId="5A6566EB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B31EFC5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5C825F8" w14:textId="71570B03" w:rsidR="006E33C2" w:rsidRPr="0091625A" w:rsidRDefault="00E76763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Web </w:t>
            </w:r>
            <w:r w:rsidR="007B643C" w:rsidRPr="0091625A">
              <w:rPr>
                <w:rFonts w:ascii="Arial" w:hAnsi="Arial" w:cs="Arial"/>
                <w:color w:val="000000"/>
                <w:sz w:val="22"/>
                <w:szCs w:val="22"/>
              </w:rPr>
              <w:t>Abogados</w:t>
            </w:r>
          </w:p>
        </w:tc>
      </w:tr>
      <w:tr w:rsidR="006E33C2" w:rsidRPr="008C2396" w14:paraId="09C1A681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F2A3EAD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2B375FA" w14:textId="5B26A684" w:rsidR="006E33C2" w:rsidRPr="0091625A" w:rsidRDefault="0080240E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18/02/2022</w:t>
            </w:r>
          </w:p>
        </w:tc>
      </w:tr>
      <w:tr w:rsidR="00DB73D5" w:rsidRPr="008C2396" w14:paraId="4158E71C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51D5C8E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274AE8B" w14:textId="039595A1" w:rsidR="006E33C2" w:rsidRPr="0091625A" w:rsidRDefault="00630067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Despacho de Abogados</w:t>
            </w:r>
            <w:r w:rsidR="00B2236F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“H. García”</w:t>
            </w:r>
          </w:p>
        </w:tc>
      </w:tr>
      <w:tr w:rsidR="00DB73D5" w:rsidRPr="008C2396" w14:paraId="443678C8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AA6E42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F8AA05A" w14:textId="57BA9B94" w:rsidR="006E33C2" w:rsidRPr="0091625A" w:rsidRDefault="0020760A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LaunchX</w:t>
            </w:r>
          </w:p>
        </w:tc>
      </w:tr>
      <w:tr w:rsidR="006E33C2" w:rsidRPr="008C2396" w14:paraId="39B4FA6F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8C4738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3922C2A" w14:textId="660FE821" w:rsidR="006E33C2" w:rsidRPr="0091625A" w:rsidRDefault="0080240E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Alam Mancera</w:t>
            </w:r>
          </w:p>
        </w:tc>
      </w:tr>
    </w:tbl>
    <w:p w14:paraId="6EF8507C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47348EEC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465BC089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267F8351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48F62894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438AE681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04DD9432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43C0DED8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6B15F0B9" w14:textId="599D4DDD" w:rsidR="000D458D" w:rsidRPr="0091625A" w:rsidRDefault="00F67656" w:rsidP="00554294">
            <w:pP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El despacho de abogados desea a</w:t>
            </w:r>
            <w:r w:rsidR="009E0001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utomatizar </w:t>
            </w: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las </w:t>
            </w:r>
            <w:r w:rsidR="009E0001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demandas de </w:t>
            </w: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nuestros </w:t>
            </w:r>
            <w:r w:rsidR="009E0001" w:rsidRPr="0091625A">
              <w:rPr>
                <w:rFonts w:ascii="Arial" w:hAnsi="Arial" w:cs="Arial"/>
                <w:color w:val="000000"/>
                <w:sz w:val="22"/>
                <w:szCs w:val="22"/>
              </w:rPr>
              <w:t>clientes</w:t>
            </w:r>
            <w:r w:rsidR="00033FBE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mediante una página we</w:t>
            </w:r>
            <w:r w:rsidR="00C933D3" w:rsidRPr="0091625A">
              <w:rPr>
                <w:rFonts w:ascii="Arial" w:hAnsi="Arial" w:cs="Arial"/>
                <w:color w:val="000000"/>
                <w:sz w:val="22"/>
                <w:szCs w:val="22"/>
              </w:rPr>
              <w:t>b. Necesitamos que los clientes llenen un formulario</w:t>
            </w:r>
            <w:r w:rsidR="00CA7005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donde puedan pagar nuestros servicios</w:t>
            </w:r>
            <w:r w:rsidR="00447B00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y que con la información de ahí se cree un documento </w:t>
            </w:r>
            <w:r w:rsidR="00663FFC" w:rsidRPr="0091625A">
              <w:rPr>
                <w:rFonts w:ascii="Arial" w:hAnsi="Arial" w:cs="Arial"/>
                <w:color w:val="000000"/>
                <w:sz w:val="22"/>
                <w:szCs w:val="22"/>
              </w:rPr>
              <w:t>legal en Word.</w:t>
            </w:r>
            <w:r w:rsidR="00CA7005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3B1AA0" w:rsidRPr="0091625A">
              <w:rPr>
                <w:rFonts w:ascii="Arial" w:hAnsi="Arial" w:cs="Arial"/>
                <w:color w:val="000000"/>
                <w:sz w:val="22"/>
                <w:szCs w:val="22"/>
              </w:rPr>
              <w:t>Queremos que puedan crear una cuenta en nuestra plataforma, y que cuando ingresen a ella</w:t>
            </w:r>
            <w:r w:rsidR="00995109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sean capaces de ver las novedades de su proceso legal</w:t>
            </w:r>
            <w:r w:rsidR="006C2694" w:rsidRPr="0091625A">
              <w:rPr>
                <w:rFonts w:ascii="Arial" w:hAnsi="Arial" w:cs="Arial"/>
                <w:color w:val="000000"/>
                <w:sz w:val="22"/>
                <w:szCs w:val="22"/>
              </w:rPr>
              <w:t>. El encargado de administrar nuestro sitio</w:t>
            </w:r>
            <w:r w:rsidR="00484F5A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tiene que poder acceder a un resumen de los pagos</w:t>
            </w:r>
            <w:r w:rsidR="009F4791" w:rsidRPr="0091625A">
              <w:rPr>
                <w:rFonts w:ascii="Arial" w:hAnsi="Arial" w:cs="Arial"/>
                <w:color w:val="000000"/>
                <w:sz w:val="22"/>
                <w:szCs w:val="22"/>
              </w:rPr>
              <w:t>, él mismo se va a encargar de actualizar el proceso de la demanda y de ser necesario, añadirá comentarios</w:t>
            </w:r>
            <w:r w:rsidR="00447B00" w:rsidRPr="0091625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663FFC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Necesitamos también que al usuario le lleguen correos avisándole cuando hay un avance en su caso</w:t>
            </w:r>
            <w:r w:rsidR="00C91886" w:rsidRPr="0091625A">
              <w:rPr>
                <w:rFonts w:ascii="Arial" w:hAnsi="Arial" w:cs="Arial"/>
                <w:color w:val="000000"/>
                <w:sz w:val="22"/>
                <w:szCs w:val="22"/>
              </w:rPr>
              <w:t>. Nuestro</w:t>
            </w:r>
            <w:r w:rsidR="00023D66" w:rsidRPr="0091625A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C91886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clientes acceden tanto del celular como de la computadora, por lo que </w:t>
            </w:r>
            <w:r w:rsidR="00681A4A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la pagina web tiene que funcionar bien en ambas. Por último, nos gustaría usar los colores de nuestra marca, que son blanco y azul marino, aunque </w:t>
            </w:r>
            <w:r w:rsidR="00B12E97" w:rsidRPr="0091625A">
              <w:rPr>
                <w:rFonts w:ascii="Arial" w:hAnsi="Arial" w:cs="Arial"/>
                <w:color w:val="000000"/>
                <w:sz w:val="22"/>
                <w:szCs w:val="22"/>
              </w:rPr>
              <w:t>aceptamos sugerencias.</w:t>
            </w:r>
            <w:r w:rsidR="00520BF8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554294" w:rsidRPr="008C2396" w14:paraId="6A32C279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5931E533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285E1DCD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385B79D8" w14:textId="7EF4F017" w:rsidR="00554294" w:rsidRPr="0091625A" w:rsidRDefault="000165A1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Se está solicitando una página web adaptable a dispositivos móviles y de sobremesa.</w:t>
            </w:r>
            <w:r w:rsidR="00554294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F84A1D" w:rsidRPr="0091625A">
              <w:rPr>
                <w:rFonts w:ascii="Arial" w:hAnsi="Arial" w:cs="Arial"/>
                <w:color w:val="000000"/>
                <w:sz w:val="22"/>
                <w:szCs w:val="22"/>
              </w:rPr>
              <w:t>Contará con dos partes esenciales, la del cliente y la del administrador de la página (perteneciente al despacho de abogados)</w:t>
            </w:r>
            <w:r w:rsidR="00A52656" w:rsidRPr="0091625A">
              <w:rPr>
                <w:rFonts w:ascii="Arial" w:hAnsi="Arial" w:cs="Arial"/>
                <w:color w:val="000000"/>
                <w:sz w:val="22"/>
                <w:szCs w:val="22"/>
              </w:rPr>
              <w:t>. Por parte del cliente</w:t>
            </w:r>
            <w:r w:rsidR="001E75CD" w:rsidRPr="0091625A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A52656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el podrá: Registrarse y pagar los servicios del despacho</w:t>
            </w:r>
            <w:r w:rsidR="001E75CD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; crear una cuenta desde la que tendrá acceso a </w:t>
            </w:r>
            <w:r w:rsidR="0028712B" w:rsidRPr="0091625A">
              <w:rPr>
                <w:rFonts w:ascii="Arial" w:hAnsi="Arial" w:cs="Arial"/>
                <w:color w:val="000000"/>
                <w:sz w:val="22"/>
                <w:szCs w:val="22"/>
              </w:rPr>
              <w:t>su caso</w:t>
            </w:r>
            <w:r w:rsidR="00711707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y un portal en el que podrá acceder a las actualizaciones de este</w:t>
            </w:r>
            <w:r w:rsidR="003C0270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; el cliente también recibirá correos electrónicos </w:t>
            </w:r>
            <w:r w:rsidR="00046ADF" w:rsidRPr="0091625A">
              <w:rPr>
                <w:rFonts w:ascii="Arial" w:hAnsi="Arial" w:cs="Arial"/>
                <w:color w:val="000000"/>
                <w:sz w:val="22"/>
                <w:szCs w:val="22"/>
              </w:rPr>
              <w:t>avisándole de las novedades</w:t>
            </w:r>
            <w:r w:rsidR="00176B4D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de su situación. De parte del administrador el podrá: </w:t>
            </w:r>
            <w:r w:rsidR="009F1010" w:rsidRPr="0091625A">
              <w:rPr>
                <w:rFonts w:ascii="Arial" w:hAnsi="Arial" w:cs="Arial"/>
                <w:color w:val="000000"/>
                <w:sz w:val="22"/>
                <w:szCs w:val="22"/>
              </w:rPr>
              <w:t>visualizar los nuevos clientes</w:t>
            </w:r>
            <w:r w:rsidR="004754F2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y</w:t>
            </w:r>
            <w:r w:rsidR="009F1010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los pagos que estos han hecho</w:t>
            </w:r>
            <w:r w:rsidR="005652FE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(en su totalidad)</w:t>
            </w:r>
            <w:r w:rsidR="004754F2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r w:rsidR="00C13E38" w:rsidRPr="0091625A">
              <w:rPr>
                <w:rFonts w:ascii="Arial" w:hAnsi="Arial" w:cs="Arial"/>
                <w:color w:val="000000"/>
                <w:sz w:val="22"/>
                <w:szCs w:val="22"/>
              </w:rPr>
              <w:t>actualizar los procesos de las demandas y agregar comentarios sobre estos</w:t>
            </w:r>
            <w:r w:rsidR="005652FE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r w:rsidR="001D5F0D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con los datos que se recibieron en el formulario, se creará un documento en formato </w:t>
            </w:r>
            <w:r w:rsidR="009B161D"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Word de forma automática. </w:t>
            </w:r>
            <w:r w:rsidR="008F6179" w:rsidRPr="0091625A">
              <w:rPr>
                <w:rFonts w:ascii="Arial" w:hAnsi="Arial" w:cs="Arial"/>
                <w:color w:val="000000"/>
                <w:sz w:val="22"/>
                <w:szCs w:val="22"/>
              </w:rPr>
              <w:t>También se nos informa que los colores que prefieren que usemos para el diseño son</w:t>
            </w:r>
            <w:r w:rsidR="00B12E97" w:rsidRPr="0091625A">
              <w:rPr>
                <w:rFonts w:ascii="Arial" w:hAnsi="Arial" w:cs="Arial"/>
                <w:color w:val="000000"/>
                <w:sz w:val="22"/>
                <w:szCs w:val="22"/>
              </w:rPr>
              <w:t>: azul marino y blanco. (Aunque acepta propuestas)</w:t>
            </w:r>
          </w:p>
        </w:tc>
      </w:tr>
    </w:tbl>
    <w:p w14:paraId="3DA9FC24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3D3AD389" w14:textId="4B0A57F4" w:rsidR="008C2396" w:rsidRDefault="00C54FB7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7B89791B" wp14:editId="7F028770">
                <wp:simplePos x="0" y="0"/>
                <wp:positionH relativeFrom="column">
                  <wp:posOffset>3174365</wp:posOffset>
                </wp:positionH>
                <wp:positionV relativeFrom="paragraph">
                  <wp:posOffset>-935355</wp:posOffset>
                </wp:positionV>
                <wp:extent cx="617855" cy="596900"/>
                <wp:effectExtent l="49530" t="55245" r="46990" b="43180"/>
                <wp:wrapNone/>
                <wp:docPr id="4" name="Entrada de lápi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17855" cy="5969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7CF2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249.6pt;margin-top:-74pt;width:49.35pt;height:47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">
                <v:imagedata r:id="rId1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18D02AF8" wp14:editId="1F12D77D">
                <wp:simplePos x="0" y="0"/>
                <wp:positionH relativeFrom="column">
                  <wp:posOffset>3467100</wp:posOffset>
                </wp:positionH>
                <wp:positionV relativeFrom="paragraph">
                  <wp:posOffset>-820420</wp:posOffset>
                </wp:positionV>
                <wp:extent cx="844550" cy="405765"/>
                <wp:effectExtent l="47625" t="53975" r="41275" b="45085"/>
                <wp:wrapNone/>
                <wp:docPr id="3" name="Entrada de lápiz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44550" cy="4057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B78F1" id="Entrada de lápiz 3" o:spid="_x0000_s1026" type="#_x0000_t75" style="position:absolute;margin-left:272.65pt;margin-top:-64.95pt;width:67.2pt;height:32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">
                <v:imagedata r:id="rId1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1584" behindDoc="0" locked="0" layoutInCell="1" allowOverlap="1" wp14:anchorId="4FE6501E" wp14:editId="30E19D5E">
                <wp:simplePos x="0" y="0"/>
                <wp:positionH relativeFrom="column">
                  <wp:posOffset>473075</wp:posOffset>
                </wp:positionH>
                <wp:positionV relativeFrom="paragraph">
                  <wp:posOffset>-827405</wp:posOffset>
                </wp:positionV>
                <wp:extent cx="1082675" cy="434340"/>
                <wp:effectExtent l="51435" t="48895" r="46990" b="50165"/>
                <wp:wrapNone/>
                <wp:docPr id="2" name="Entrada de lápi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82675" cy="4343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830FE" id="Entrada de lápiz 2" o:spid="_x0000_s1026" type="#_x0000_t75" style="position:absolute;margin-left:36.9pt;margin-top:-65.5pt;width:85.95pt;height:34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">
                <v:imagedata r:id="rId16" o:title=""/>
                <o:lock v:ext="edit" rotation="t" verticies="t" shapetype="t"/>
              </v:shape>
            </w:pict>
          </mc:Fallback>
        </mc:AlternateContent>
      </w:r>
    </w:p>
    <w:p w14:paraId="14D1FC2C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56C3EFD0" w14:textId="167FAA41" w:rsidR="007650F9" w:rsidRPr="008C2396" w:rsidRDefault="0039670C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72A68B7B" wp14:editId="5A5EF983">
                <wp:simplePos x="0" y="0"/>
                <wp:positionH relativeFrom="column">
                  <wp:posOffset>3655060</wp:posOffset>
                </wp:positionH>
                <wp:positionV relativeFrom="paragraph">
                  <wp:posOffset>-76835</wp:posOffset>
                </wp:positionV>
                <wp:extent cx="902845" cy="565830"/>
                <wp:effectExtent l="38100" t="38100" r="12065" b="24765"/>
                <wp:wrapNone/>
                <wp:docPr id="36" name="Entrada de lápiz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2845" cy="56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E94E4" id="Entrada de lápiz 36" o:spid="_x0000_s1026" type="#_x0000_t75" style="position:absolute;margin-left:287.45pt;margin-top:-6.4pt;width:71.8pt;height:45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52912E24" wp14:editId="0896F2AE">
                <wp:simplePos x="0" y="0"/>
                <wp:positionH relativeFrom="column">
                  <wp:posOffset>3524443</wp:posOffset>
                </wp:positionH>
                <wp:positionV relativeFrom="paragraph">
                  <wp:posOffset>-228702</wp:posOffset>
                </wp:positionV>
                <wp:extent cx="663120" cy="700200"/>
                <wp:effectExtent l="38100" t="38100" r="22860" b="24130"/>
                <wp:wrapNone/>
                <wp:docPr id="22" name="Entrada de lápiz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3120" cy="7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00641" id="Entrada de lápiz 22" o:spid="_x0000_s1026" type="#_x0000_t75" style="position:absolute;margin-left:277.15pt;margin-top:-18.35pt;width:52.9pt;height:55.8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">
                <v:imagedata r:id="rId20" o:title=""/>
                <o:lock v:ext="edit" rotation="t" aspectratio="f"/>
              </v:shape>
            </w:pict>
          </mc:Fallback>
        </mc:AlternateContent>
      </w:r>
    </w:p>
    <w:p w14:paraId="35D3D182" w14:textId="0C8A2975" w:rsidR="007650F9" w:rsidRPr="008C2396" w:rsidRDefault="0039670C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69F91771" wp14:editId="21E8B9C1">
                <wp:simplePos x="0" y="0"/>
                <wp:positionH relativeFrom="column">
                  <wp:posOffset>300990</wp:posOffset>
                </wp:positionH>
                <wp:positionV relativeFrom="paragraph">
                  <wp:posOffset>-227965</wp:posOffset>
                </wp:positionV>
                <wp:extent cx="1036520" cy="763270"/>
                <wp:effectExtent l="19050" t="38100" r="11430" b="17780"/>
                <wp:wrapNone/>
                <wp:docPr id="21" name="Entrada de lápiz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6520" cy="76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89CF" id="Entrada de lápiz 21" o:spid="_x0000_s1026" type="#_x0000_t75" style="position:absolute;margin-left:23.35pt;margin-top:-18.3pt;width:82.3pt;height:60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">
                <v:imagedata r:id="rId22" o:title=""/>
                <o:lock v:ext="edit" rotation="t" aspectratio="f"/>
              </v:shape>
            </w:pict>
          </mc:Fallback>
        </mc:AlternateContent>
      </w:r>
    </w:p>
    <w:p w14:paraId="1A1944FE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567872CE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65D91AF5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54EC05D7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DA8E4F7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5364CC18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6B43CD49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CF69201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7A4C0FAB" w14:textId="18F4A570" w:rsidR="00752596" w:rsidRPr="004D3FBC" w:rsidRDefault="00D247F1" w:rsidP="00CF1D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D3FBC">
              <w:rPr>
                <w:rFonts w:ascii="Arial" w:hAnsi="Arial" w:cs="Arial"/>
                <w:b/>
                <w:sz w:val="22"/>
                <w:szCs w:val="22"/>
              </w:rPr>
              <w:t>18/02/2022</w:t>
            </w:r>
          </w:p>
        </w:tc>
        <w:tc>
          <w:tcPr>
            <w:tcW w:w="1662" w:type="dxa"/>
            <w:shd w:val="clear" w:color="auto" w:fill="A50021"/>
          </w:tcPr>
          <w:p w14:paraId="5302151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11F125CC" w14:textId="47C66D38" w:rsidR="00752596" w:rsidRPr="004D3FBC" w:rsidRDefault="00C53983" w:rsidP="00CF1D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D3FBC">
              <w:rPr>
                <w:rFonts w:ascii="Arial" w:hAnsi="Arial" w:cs="Arial"/>
                <w:b/>
                <w:sz w:val="22"/>
                <w:szCs w:val="22"/>
              </w:rPr>
              <w:t>18/05/2022</w:t>
            </w:r>
          </w:p>
        </w:tc>
      </w:tr>
      <w:tr w:rsidR="00C5127D" w:rsidRPr="008C2396" w14:paraId="390CFB98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32762F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CCA6050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496BA6BA" w14:textId="4FAA8F8C" w:rsidR="00E442EC" w:rsidRPr="008C2396" w:rsidRDefault="00F05A78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6CE4C1B6" wp14:editId="626ECC90">
                  <wp:extent cx="4245610" cy="2558415"/>
                  <wp:effectExtent l="0" t="0" r="0" b="0"/>
                  <wp:docPr id="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5610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80310" w14:textId="17A78E54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2DC03CF8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ADDE5A7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6A222A0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2EFAEF7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0180E67" w14:textId="51E92E03" w:rsidR="00B36D46" w:rsidRPr="0091625A" w:rsidRDefault="00E50037" w:rsidP="00B36D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Se contempla:</w:t>
            </w:r>
          </w:p>
          <w:p w14:paraId="79970B8B" w14:textId="4426A6D5" w:rsidR="00E50037" w:rsidRPr="0091625A" w:rsidRDefault="008878B3" w:rsidP="008878B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La creación de un formulario</w:t>
            </w:r>
          </w:p>
          <w:p w14:paraId="19DB22E1" w14:textId="7DE19D0E" w:rsidR="008878B3" w:rsidRPr="0091625A" w:rsidRDefault="008878B3" w:rsidP="008878B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La obtención de datos </w:t>
            </w:r>
            <w:r w:rsidR="00E61FA5" w:rsidRPr="0091625A">
              <w:rPr>
                <w:rFonts w:ascii="Arial" w:hAnsi="Arial" w:cs="Arial"/>
                <w:color w:val="000000"/>
                <w:sz w:val="22"/>
                <w:szCs w:val="22"/>
              </w:rPr>
              <w:t>para crear el documento legal</w:t>
            </w:r>
          </w:p>
          <w:p w14:paraId="2A05957A" w14:textId="49AADB3C" w:rsidR="00E61FA5" w:rsidRPr="0091625A" w:rsidRDefault="00E61FA5" w:rsidP="008878B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La creación de cuentas de usuario</w:t>
            </w:r>
          </w:p>
          <w:p w14:paraId="3AA96C08" w14:textId="089292CC" w:rsidR="00E61FA5" w:rsidRPr="0091625A" w:rsidRDefault="00516E95" w:rsidP="008878B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Recepción de pagos</w:t>
            </w:r>
          </w:p>
          <w:p w14:paraId="7A1654D4" w14:textId="6988E220" w:rsidR="00516E95" w:rsidRPr="0091625A" w:rsidRDefault="00F14A53" w:rsidP="008878B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Un canal para comunicar al usuario con el administrador</w:t>
            </w:r>
          </w:p>
          <w:p w14:paraId="396EC8D4" w14:textId="3DCBB2A2" w:rsidR="00F14A53" w:rsidRPr="0091625A" w:rsidRDefault="00F14A53" w:rsidP="00F14A5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Envío de correos al usuario</w:t>
            </w:r>
          </w:p>
          <w:p w14:paraId="4A90CDD6" w14:textId="3C32EE7F" w:rsidR="00F14A53" w:rsidRPr="0091625A" w:rsidRDefault="00DA2DD6" w:rsidP="00F14A5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Pagina responsiva</w:t>
            </w:r>
          </w:p>
          <w:p w14:paraId="08F45B34" w14:textId="2845FC6C" w:rsidR="00DA2DD6" w:rsidRPr="0091625A" w:rsidRDefault="00DA2DD6" w:rsidP="00F14A5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Visualización del proceso legal para ambas partes</w:t>
            </w:r>
          </w:p>
          <w:p w14:paraId="1FF189E9" w14:textId="5270CE26" w:rsidR="00AB2FEF" w:rsidRPr="0091625A" w:rsidRDefault="00AB2FEF" w:rsidP="00F14A53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Edición del proceso legal</w:t>
            </w:r>
          </w:p>
          <w:p w14:paraId="4CA167CA" w14:textId="67177E02" w:rsidR="00AB2FEF" w:rsidRPr="0091625A" w:rsidRDefault="00AB2FEF" w:rsidP="00AB2FE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B49F376" w14:textId="6169FFA1" w:rsidR="00AB2FEF" w:rsidRPr="0091625A" w:rsidRDefault="00AB2FEF" w:rsidP="00AB2FE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No se contempla:</w:t>
            </w:r>
          </w:p>
          <w:p w14:paraId="3A809B4E" w14:textId="13946465" w:rsidR="00AB2FEF" w:rsidRPr="0091625A" w:rsidRDefault="006C0312" w:rsidP="00AB2FEF">
            <w:pPr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r w:rsidR="00666245" w:rsidRPr="0091625A">
              <w:rPr>
                <w:rFonts w:ascii="Arial" w:hAnsi="Arial" w:cs="Arial"/>
                <w:color w:val="000000"/>
                <w:sz w:val="22"/>
                <w:szCs w:val="22"/>
              </w:rPr>
              <w:t>tráfico</w:t>
            </w: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 de clientes y lo que esto pueda suponer</w:t>
            </w:r>
          </w:p>
          <w:p w14:paraId="35ED42A3" w14:textId="2E3F3465" w:rsidR="008355CE" w:rsidRPr="008C2396" w:rsidRDefault="006C0312" w:rsidP="00EE4D5B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 xml:space="preserve">Una encriptación </w:t>
            </w:r>
            <w:r w:rsidR="00EE4D5B" w:rsidRPr="0091625A">
              <w:rPr>
                <w:rFonts w:ascii="Arial" w:hAnsi="Arial" w:cs="Arial"/>
                <w:color w:val="000000"/>
                <w:sz w:val="22"/>
                <w:szCs w:val="22"/>
              </w:rPr>
              <w:t>de nivel avanzado</w:t>
            </w:r>
          </w:p>
        </w:tc>
      </w:tr>
      <w:tr w:rsidR="006962B9" w:rsidRPr="008C2396" w14:paraId="63C08AB9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BB41D19" w14:textId="07EE00E9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3282AD2" w14:textId="77777777" w:rsidR="006962B9" w:rsidRPr="0091625A" w:rsidRDefault="00CE539A" w:rsidP="00CE539A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El sistema proporcionará un formulario</w:t>
            </w:r>
          </w:p>
          <w:p w14:paraId="0B5CA559" w14:textId="77777777" w:rsidR="000208CF" w:rsidRPr="0091625A" w:rsidRDefault="000208CF" w:rsidP="00CE539A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Una redirección al sistema de pago</w:t>
            </w:r>
          </w:p>
          <w:p w14:paraId="656C1F84" w14:textId="77777777" w:rsidR="000208CF" w:rsidRPr="0091625A" w:rsidRDefault="000208CF" w:rsidP="00CE539A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La creación de una cuenta</w:t>
            </w:r>
            <w:r w:rsidR="00534883" w:rsidRPr="0091625A">
              <w:rPr>
                <w:rFonts w:ascii="Arial" w:hAnsi="Arial" w:cs="Arial"/>
                <w:color w:val="000000"/>
                <w:sz w:val="22"/>
                <w:szCs w:val="22"/>
              </w:rPr>
              <w:t>, con usuario y contraseña</w:t>
            </w:r>
          </w:p>
          <w:p w14:paraId="220B3C3A" w14:textId="77777777" w:rsidR="00534883" w:rsidRPr="0091625A" w:rsidRDefault="00534883" w:rsidP="00CE539A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Inicio de sesión para el administrador y el cliente</w:t>
            </w:r>
          </w:p>
          <w:p w14:paraId="2972B12C" w14:textId="00F63B5F" w:rsidR="00534883" w:rsidRPr="0091625A" w:rsidRDefault="005519B8" w:rsidP="00CE539A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Un control de los pagos</w:t>
            </w:r>
            <w:r w:rsidR="005C24BB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el administrador</w:t>
            </w:r>
          </w:p>
          <w:p w14:paraId="0665E32E" w14:textId="77777777" w:rsidR="005519B8" w:rsidRPr="0091625A" w:rsidRDefault="005519B8" w:rsidP="00CE539A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Notificaciones para ambas partes</w:t>
            </w:r>
          </w:p>
          <w:p w14:paraId="07CD22E6" w14:textId="59F7F753" w:rsidR="00AB2859" w:rsidRPr="0091625A" w:rsidRDefault="00D36321" w:rsidP="005D5F0E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1625A">
              <w:rPr>
                <w:rFonts w:ascii="Arial" w:hAnsi="Arial" w:cs="Arial"/>
                <w:color w:val="000000"/>
                <w:sz w:val="22"/>
                <w:szCs w:val="22"/>
              </w:rPr>
              <w:t>La página deberá ajustar su contenido según el tamaño de pantalla desde donde se esté consultando</w:t>
            </w:r>
          </w:p>
        </w:tc>
      </w:tr>
      <w:tr w:rsidR="00D51922" w:rsidRPr="008C2396" w14:paraId="311DE43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C96CBBF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655644A" w14:textId="77777777" w:rsidR="00D51922" w:rsidRDefault="006B7772" w:rsidP="005D5F0E">
            <w:pPr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Verificación de que el formulario ha sido llenado en su totalidad</w:t>
            </w:r>
          </w:p>
          <w:p w14:paraId="6984C5CC" w14:textId="77777777" w:rsidR="006B7772" w:rsidRDefault="00F92967" w:rsidP="005D5F0E">
            <w:pPr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Verificación del pago para mandar la información al administrador</w:t>
            </w:r>
          </w:p>
          <w:p w14:paraId="2D92EFC3" w14:textId="6143552B" w:rsidR="00F92967" w:rsidRDefault="00091669" w:rsidP="005D5F0E">
            <w:pPr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La creación de la cuenta de usuario debe contar con una recuperación de contraseña</w:t>
            </w:r>
          </w:p>
          <w:p w14:paraId="0650A954" w14:textId="620ED377" w:rsidR="005D5F0E" w:rsidRPr="005D5F0E" w:rsidRDefault="00F30845" w:rsidP="005D5F0E">
            <w:pPr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La creación de una cuenta y el pago deben funcionar </w:t>
            </w:r>
            <w:r w:rsidR="005D5F0E">
              <w:rPr>
                <w:rFonts w:ascii="Arial" w:hAnsi="Arial" w:cs="Arial"/>
                <w:sz w:val="22"/>
                <w:szCs w:val="22"/>
                <w:lang w:val="es-CO"/>
              </w:rPr>
              <w:t>las 24hrs y los 365 días del año</w:t>
            </w:r>
          </w:p>
          <w:p w14:paraId="33CE243B" w14:textId="5F7CB057" w:rsidR="005D5F0E" w:rsidRDefault="005D5F0E" w:rsidP="005D5F0E">
            <w:pPr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creación automática de un documento con extensión .doc</w:t>
            </w:r>
          </w:p>
          <w:p w14:paraId="701357D8" w14:textId="1586F234" w:rsidR="009758DD" w:rsidRPr="006B7772" w:rsidRDefault="009758DD" w:rsidP="009758DD">
            <w:pPr>
              <w:ind w:left="72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6962B9" w:rsidRPr="008C2396" w14:paraId="70B50409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62C9F237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65"/>
              <w:gridCol w:w="5292"/>
            </w:tblGrid>
            <w:tr w:rsidR="00DD0030" w:rsidRPr="008C2396" w14:paraId="105D0CDE" w14:textId="77777777" w:rsidTr="00287554">
              <w:tc>
                <w:tcPr>
                  <w:tcW w:w="0" w:type="auto"/>
                  <w:shd w:val="clear" w:color="auto" w:fill="A6A6A6"/>
                </w:tcPr>
                <w:p w14:paraId="785E240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4E9A4BD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DD0030" w:rsidRPr="008C2396" w14:paraId="264F9CDE" w14:textId="77777777" w:rsidTr="00287554">
              <w:tc>
                <w:tcPr>
                  <w:tcW w:w="0" w:type="auto"/>
                  <w:shd w:val="clear" w:color="auto" w:fill="auto"/>
                </w:tcPr>
                <w:p w14:paraId="5CC3613C" w14:textId="54DB866F" w:rsidR="00F0451E" w:rsidRPr="002104C5" w:rsidRDefault="002104C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104C5">
                    <w:rPr>
                      <w:rFonts w:ascii="Arial" w:hAnsi="Arial" w:cs="Arial"/>
                      <w:sz w:val="22"/>
                      <w:szCs w:val="22"/>
                    </w:rPr>
                    <w:t>Cliente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E762AAA" w14:textId="70FAB4B0" w:rsidR="00311F0C" w:rsidRPr="002104C5" w:rsidRDefault="002104C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Solicitante de la solución, </w:t>
                  </w:r>
                  <w:r w:rsidR="002D1062">
                    <w:rPr>
                      <w:rFonts w:ascii="Arial" w:hAnsi="Arial" w:cs="Arial"/>
                      <w:sz w:val="22"/>
                      <w:szCs w:val="22"/>
                    </w:rPr>
                    <w:t>hace peticiones de funciones y revisa</w:t>
                  </w:r>
                  <w:r w:rsidR="00E373B6">
                    <w:rPr>
                      <w:rFonts w:ascii="Arial" w:hAnsi="Arial" w:cs="Arial"/>
                      <w:sz w:val="22"/>
                      <w:szCs w:val="22"/>
                    </w:rPr>
                    <w:t xml:space="preserve"> que esté acorde a lo que necesita.</w:t>
                  </w:r>
                </w:p>
              </w:tc>
            </w:tr>
            <w:tr w:rsidR="00DD0030" w:rsidRPr="008C2396" w14:paraId="7BA01341" w14:textId="77777777" w:rsidTr="00287554">
              <w:tc>
                <w:tcPr>
                  <w:tcW w:w="0" w:type="auto"/>
                  <w:shd w:val="clear" w:color="auto" w:fill="auto"/>
                </w:tcPr>
                <w:p w14:paraId="5741B3B5" w14:textId="4DA5DFF3" w:rsidR="00F0451E" w:rsidRPr="002104C5" w:rsidRDefault="00E373B6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Responsable funcional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E981667" w14:textId="381C0021" w:rsidR="00F0451E" w:rsidRPr="002104C5" w:rsidRDefault="00886A58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Encargado del equipo de desarrollo, </w:t>
                  </w:r>
                  <w:r w:rsidR="00DD0030">
                    <w:rPr>
                      <w:rFonts w:ascii="Arial" w:hAnsi="Arial" w:cs="Arial"/>
                      <w:sz w:val="20"/>
                      <w:szCs w:val="20"/>
                    </w:rPr>
                    <w:t>es quien recibe las soluciones, las aprueba y las asigna a un desarrollador competente y acorde a la situación.</w:t>
                  </w:r>
                </w:p>
              </w:tc>
            </w:tr>
            <w:tr w:rsidR="00DD0030" w:rsidRPr="008C2396" w14:paraId="5A7EC32B" w14:textId="77777777" w:rsidTr="00287554">
              <w:tc>
                <w:tcPr>
                  <w:tcW w:w="0" w:type="auto"/>
                  <w:shd w:val="clear" w:color="auto" w:fill="auto"/>
                </w:tcPr>
                <w:p w14:paraId="470F9A67" w14:textId="32E74FE2" w:rsidR="00F0451E" w:rsidRPr="002104C5" w:rsidRDefault="00E373B6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Desarrollador de la solución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CA32993" w14:textId="2AFBBAC5" w:rsidR="00F0451E" w:rsidRPr="002104C5" w:rsidRDefault="005A0D7A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Integrante del equipo de desarrollo encargado de llevar a cabo la solución, </w:t>
                  </w:r>
                  <w:r w:rsidR="008968F8">
                    <w:rPr>
                      <w:rFonts w:ascii="Arial" w:hAnsi="Arial" w:cs="Arial"/>
                      <w:sz w:val="20"/>
                      <w:szCs w:val="20"/>
                    </w:rPr>
                    <w:t xml:space="preserve">ya sea como líder </w:t>
                  </w:r>
                  <w:r w:rsidR="00704538">
                    <w:rPr>
                      <w:rFonts w:ascii="Arial" w:hAnsi="Arial" w:cs="Arial"/>
                      <w:sz w:val="20"/>
                      <w:szCs w:val="20"/>
                    </w:rPr>
                    <w:t>del proyecto o como individual, según sea el caso.</w:t>
                  </w:r>
                </w:p>
              </w:tc>
            </w:tr>
          </w:tbl>
          <w:p w14:paraId="4C122F7F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217347BB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6B68B27F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A949B43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CDF80D3" w14:textId="015DA9F9" w:rsidR="00326B82" w:rsidRDefault="00704538" w:rsidP="00326B82">
            <w:pPr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="00A305EE">
              <w:rPr>
                <w:rFonts w:ascii="Arial" w:hAnsi="Arial" w:cs="Arial"/>
                <w:sz w:val="22"/>
                <w:szCs w:val="22"/>
              </w:rPr>
              <w:t>ha llevado a cabo una reunión entre el cliente y el responsab</w:t>
            </w:r>
            <w:r w:rsidR="00326B82">
              <w:rPr>
                <w:rFonts w:ascii="Arial" w:hAnsi="Arial" w:cs="Arial"/>
                <w:sz w:val="22"/>
                <w:szCs w:val="22"/>
              </w:rPr>
              <w:t>le funcional</w:t>
            </w:r>
            <w:r w:rsidR="00E86EC1">
              <w:rPr>
                <w:rFonts w:ascii="Arial" w:hAnsi="Arial" w:cs="Arial"/>
                <w:sz w:val="22"/>
                <w:szCs w:val="22"/>
              </w:rPr>
              <w:t xml:space="preserve"> para exponer los requerimientos</w:t>
            </w:r>
            <w:r w:rsidR="00C90C56">
              <w:rPr>
                <w:rFonts w:ascii="Arial" w:hAnsi="Arial" w:cs="Arial"/>
                <w:sz w:val="22"/>
                <w:szCs w:val="22"/>
              </w:rPr>
              <w:t xml:space="preserve"> y ambas partes concordaron.</w:t>
            </w:r>
          </w:p>
          <w:p w14:paraId="4C3527FA" w14:textId="77777777" w:rsidR="00326B82" w:rsidRDefault="00E86EC1" w:rsidP="00326B82">
            <w:pPr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conoce el alcance de la solución</w:t>
            </w:r>
            <w:r w:rsidR="0053065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D00D85F" w14:textId="3AC9EDBF" w:rsidR="0053065F" w:rsidRDefault="0053065F" w:rsidP="00326B82">
            <w:pPr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ha establecido un tiempo </w:t>
            </w:r>
            <w:r w:rsidR="006E2BF4">
              <w:rPr>
                <w:rFonts w:ascii="Arial" w:hAnsi="Arial" w:cs="Arial"/>
                <w:sz w:val="22"/>
                <w:szCs w:val="22"/>
              </w:rPr>
              <w:t>límite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2152D30" w14:textId="50A08288" w:rsidR="006E2BF4" w:rsidRPr="008D5B5B" w:rsidRDefault="0053065F" w:rsidP="008D5B5B">
            <w:pPr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llevará a cabo un pago del 30% del total</w:t>
            </w:r>
            <w:r w:rsidR="006E2BF4">
              <w:rPr>
                <w:rFonts w:ascii="Arial" w:hAnsi="Arial" w:cs="Arial"/>
                <w:sz w:val="22"/>
                <w:szCs w:val="22"/>
              </w:rPr>
              <w:t xml:space="preserve"> (no reembolsable).</w:t>
            </w:r>
            <w:r w:rsidR="008D5B5B" w:rsidRPr="008D5B5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06976" w:rsidRPr="008C2396" w14:paraId="07A5D31C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5E939ABD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FA41B4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35B74BBC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E13613" w14:textId="121FDD33" w:rsidR="00F1592D" w:rsidRPr="008C2396" w:rsidRDefault="00C54FB7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5680" behindDoc="0" locked="0" layoutInCell="1" allowOverlap="1" wp14:anchorId="7F52FF0E" wp14:editId="782AF1F5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4445</wp:posOffset>
                      </wp:positionV>
                      <wp:extent cx="113030" cy="154940"/>
                      <wp:effectExtent l="51435" t="52070" r="45085" b="40640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13030" cy="15494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BC285" id="Entrada de lápiz 1" o:spid="_x0000_s1026" type="#_x0000_t75" style="position:absolute;margin-left:2.95pt;margin-top:0;width:9.6pt;height:12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">
                      <v:imagedata r:id="rId25" o:title=""/>
                      <o:lock v:ext="edit" rotation="t" verticies="t" shapetype="t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40697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01E45B63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928855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0084F489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1AD337E5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FA09A82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F54618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32F4B3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8666E6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0CA54599" w14:textId="7DE446DE" w:rsidR="00406976" w:rsidRPr="00D1764B" w:rsidRDefault="00C54FB7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397FB925" wp14:editId="229143D5">
                      <wp:simplePos x="0" y="0"/>
                      <wp:positionH relativeFrom="column">
                        <wp:posOffset>26163</wp:posOffset>
                      </wp:positionH>
                      <wp:positionV relativeFrom="paragraph">
                        <wp:posOffset>23750</wp:posOffset>
                      </wp:positionV>
                      <wp:extent cx="105840" cy="91800"/>
                      <wp:effectExtent l="38100" t="38100" r="27940" b="22860"/>
                      <wp:wrapNone/>
                      <wp:docPr id="10" name="Entrada de lápiz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5840" cy="9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D6555F" id="Entrada de lápiz 10" o:spid="_x0000_s1026" type="#_x0000_t75" style="position:absolute;margin-left:1.7pt;margin-top:1.5pt;width:9.05pt;height:7.9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">
                      <v:imagedata r:id="rId2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6704" behindDoc="0" locked="0" layoutInCell="1" allowOverlap="1" wp14:anchorId="5790E968" wp14:editId="39E417B9">
                      <wp:simplePos x="0" y="0"/>
                      <wp:positionH relativeFrom="column">
                        <wp:posOffset>28323</wp:posOffset>
                      </wp:positionH>
                      <wp:positionV relativeFrom="paragraph">
                        <wp:posOffset>41986</wp:posOffset>
                      </wp:positionV>
                      <wp:extent cx="78120" cy="120960"/>
                      <wp:effectExtent l="38100" t="38100" r="17145" b="12700"/>
                      <wp:wrapNone/>
                      <wp:docPr id="5" name="Entrada de lápiz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812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EE42BA" id="Entrada de lápiz 5" o:spid="_x0000_s1026" type="#_x0000_t75" style="position:absolute;margin-left:1.9pt;margin-top:2.95pt;width:6.85pt;height:10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">
                      <v:imagedata r:id="rId29" o:title=""/>
                      <o:lock v:ext="edit" rotation="t" aspectratio="f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B6BC7A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30D695E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3408E2A" w14:textId="7A164BB8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C54FB7" w:rsidRPr="00D1764B">
              <w:rPr>
                <w:rFonts w:ascii="Arial" w:hAnsi="Arial" w:cs="Arial"/>
                <w:sz w:val="22"/>
                <w:szCs w:val="22"/>
                <w:lang w:val="en-US"/>
              </w:rPr>
              <w:t>Otro: _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4E9AA84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1E370038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F1015F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26C83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5DAF37D" w14:textId="1E07720F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  <w:r w:rsidR="002D2BD9" w:rsidRPr="002D2BD9">
              <w:rPr>
                <w:rFonts w:ascii="Arial" w:hAnsi="Arial" w:cs="Arial"/>
                <w:b/>
                <w:sz w:val="22"/>
                <w:szCs w:val="22"/>
              </w:rPr>
              <w:t>15.0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</w:t>
            </w:r>
            <w:r w:rsidR="002D2BD9">
              <w:rPr>
                <w:rFonts w:ascii="Arial" w:hAnsi="Arial" w:cs="Arial"/>
                <w:b/>
                <w:color w:val="D9D9D9"/>
                <w:sz w:val="22"/>
                <w:szCs w:val="22"/>
              </w:rPr>
              <w:t>_</w:t>
            </w:r>
          </w:p>
          <w:p w14:paraId="4BBBEDA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39836E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17FB1C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4A740E36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4140C8F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0328A0E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DE6EA7B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BE330A" w14:textId="50BD0EE9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1B8AF4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529388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96A93A8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8AF78D9" w14:textId="45A3780E" w:rsidR="00406976" w:rsidRPr="00D1764B" w:rsidRDefault="00C54FB7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792C795B" wp14:editId="7E6EE9C6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10795</wp:posOffset>
                      </wp:positionV>
                      <wp:extent cx="154440" cy="129655"/>
                      <wp:effectExtent l="38100" t="38100" r="17145" b="22860"/>
                      <wp:wrapNone/>
                      <wp:docPr id="9" name="Entrada de lápiz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4440" cy="129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BF47D3" id="Entrada de lápiz 9" o:spid="_x0000_s1026" type="#_x0000_t75" style="position:absolute;margin-left:1.2pt;margin-top:.5pt;width:12.85pt;height:10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">
                      <v:imagedata r:id="rId31" o:title=""/>
                      <o:lock v:ext="edit" rotation="t" aspectratio="f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3EBBF2B3" w14:textId="4712AED4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05A78">
              <w:rPr>
                <w:rFonts w:ascii="Arial" w:hAnsi="Arial" w:cs="Arial"/>
                <w:sz w:val="22"/>
                <w:szCs w:val="22"/>
              </w:rPr>
            </w:r>
            <w:r w:rsidR="00F05A78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54FB7" w:rsidRPr="00D1764B">
              <w:rPr>
                <w:rFonts w:ascii="Arial" w:hAnsi="Arial" w:cs="Arial"/>
                <w:sz w:val="22"/>
                <w:szCs w:val="22"/>
              </w:rPr>
              <w:t>Otro: _</w:t>
            </w:r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4B5A9D03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6E4649B7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986D23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43B4EA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244A81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EF080C0" w14:textId="629CFFB6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  <w:r w:rsidR="00B70845" w:rsidRPr="00B70845">
              <w:rPr>
                <w:rFonts w:ascii="Arial" w:hAnsi="Arial" w:cs="Arial"/>
                <w:b/>
                <w:sz w:val="22"/>
                <w:szCs w:val="22"/>
              </w:rPr>
              <w:t>1.5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</w:p>
          <w:p w14:paraId="5B8800C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B934AAF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CA4D45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58EB4E82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1521551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508AD41" w14:textId="1FF87E1E" w:rsidR="000C0F24" w:rsidRPr="008C2396" w:rsidRDefault="00D7537E" w:rsidP="00DD4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776" behindDoc="0" locked="0" layoutInCell="1" allowOverlap="1" wp14:anchorId="2899541A" wp14:editId="000B3B68">
                      <wp:simplePos x="0" y="0"/>
                      <wp:positionH relativeFrom="column">
                        <wp:posOffset>3315335</wp:posOffset>
                      </wp:positionH>
                      <wp:positionV relativeFrom="paragraph">
                        <wp:posOffset>188595</wp:posOffset>
                      </wp:positionV>
                      <wp:extent cx="53975" cy="97790"/>
                      <wp:effectExtent l="38100" t="38100" r="22225" b="16510"/>
                      <wp:wrapNone/>
                      <wp:docPr id="13" name="Entrada de lápiz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3975" cy="977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C2AC3A" id="Entrada de lápiz 13" o:spid="_x0000_s1026" type="#_x0000_t75" style="position:absolute;margin-left:260.7pt;margin-top:14.5pt;width:4.95pt;height:8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">
                      <v:imagedata r:id="rId33" o:title=""/>
                      <o:lock v:ext="edit" rotation="t" aspectratio="f"/>
                    </v:shape>
                  </w:pict>
                </mc:Fallback>
              </mc:AlternateConten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62FBE65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00A81B7C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6"/>
        <w:gridCol w:w="2530"/>
        <w:gridCol w:w="1440"/>
        <w:gridCol w:w="2474"/>
      </w:tblGrid>
      <w:tr w:rsidR="008B73D8" w:rsidRPr="008C2396" w14:paraId="304C7E07" w14:textId="77777777" w:rsidTr="0031230D">
        <w:tc>
          <w:tcPr>
            <w:tcW w:w="4112" w:type="dxa"/>
            <w:shd w:val="clear" w:color="auto" w:fill="A6A6A6"/>
          </w:tcPr>
          <w:p w14:paraId="4C332203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0ACAF3F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BCBE73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87309D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3094591D" w14:textId="77777777" w:rsidTr="0031230D">
        <w:tc>
          <w:tcPr>
            <w:tcW w:w="4112" w:type="dxa"/>
            <w:shd w:val="clear" w:color="auto" w:fill="auto"/>
          </w:tcPr>
          <w:p w14:paraId="018BA9FD" w14:textId="0509DCA2" w:rsidR="008B73D8" w:rsidRPr="008C2396" w:rsidRDefault="0039670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Alam Mancera</w:t>
            </w:r>
          </w:p>
        </w:tc>
        <w:tc>
          <w:tcPr>
            <w:tcW w:w="2551" w:type="dxa"/>
            <w:shd w:val="clear" w:color="auto" w:fill="auto"/>
          </w:tcPr>
          <w:p w14:paraId="66050169" w14:textId="41D8AD43" w:rsidR="008B73D8" w:rsidRPr="008C2396" w:rsidRDefault="0039670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Desarrollo TI</w:t>
            </w:r>
          </w:p>
        </w:tc>
        <w:tc>
          <w:tcPr>
            <w:tcW w:w="1316" w:type="dxa"/>
            <w:shd w:val="clear" w:color="auto" w:fill="auto"/>
          </w:tcPr>
          <w:p w14:paraId="69140351" w14:textId="3D85C781" w:rsidR="008B73D8" w:rsidRPr="008C2396" w:rsidRDefault="0039670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5567890000</w:t>
            </w:r>
          </w:p>
        </w:tc>
        <w:tc>
          <w:tcPr>
            <w:tcW w:w="2511" w:type="dxa"/>
            <w:shd w:val="clear" w:color="auto" w:fill="auto"/>
          </w:tcPr>
          <w:p w14:paraId="3FD02E7D" w14:textId="4A9C2725" w:rsidR="008B73D8" w:rsidRPr="008C2396" w:rsidRDefault="0039670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3872" behindDoc="0" locked="0" layoutInCell="1" allowOverlap="1" wp14:anchorId="79E79993" wp14:editId="49F2BC9A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-47625</wp:posOffset>
                      </wp:positionV>
                      <wp:extent cx="770545" cy="249480"/>
                      <wp:effectExtent l="38100" t="38100" r="29845" b="17780"/>
                      <wp:wrapNone/>
                      <wp:docPr id="44" name="Entrada de lápiz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70545" cy="24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520A1E" id="Entrada de lápiz 44" o:spid="_x0000_s1026" type="#_x0000_t75" style="position:absolute;margin-left:35.75pt;margin-top:-4.1pt;width:61.35pt;height:20.3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">
                      <v:imagedata r:id="rId3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2848" behindDoc="0" locked="0" layoutInCell="1" allowOverlap="1" wp14:anchorId="0EF44CD6" wp14:editId="003A4627">
                      <wp:simplePos x="0" y="0"/>
                      <wp:positionH relativeFrom="column">
                        <wp:posOffset>33608</wp:posOffset>
                      </wp:positionH>
                      <wp:positionV relativeFrom="paragraph">
                        <wp:posOffset>34635</wp:posOffset>
                      </wp:positionV>
                      <wp:extent cx="1356840" cy="195480"/>
                      <wp:effectExtent l="38100" t="38100" r="0" b="14605"/>
                      <wp:wrapNone/>
                      <wp:docPr id="39" name="Entrada de lápiz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56840" cy="19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EA4A05" id="Entrada de lápiz 39" o:spid="_x0000_s1026" type="#_x0000_t75" style="position:absolute;margin-left:2.3pt;margin-top:2.4pt;width:107.55pt;height:16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">
                      <v:imagedata r:id="rId37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8B73D8" w:rsidRPr="008C2396" w14:paraId="754EF8F1" w14:textId="77777777" w:rsidTr="0031230D">
        <w:tc>
          <w:tcPr>
            <w:tcW w:w="4112" w:type="dxa"/>
            <w:shd w:val="clear" w:color="auto" w:fill="auto"/>
          </w:tcPr>
          <w:p w14:paraId="462B6FF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B7467E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BC2A95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5E8213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3DE4485" w14:textId="77777777" w:rsidTr="0031230D">
        <w:tc>
          <w:tcPr>
            <w:tcW w:w="4112" w:type="dxa"/>
            <w:shd w:val="clear" w:color="auto" w:fill="auto"/>
          </w:tcPr>
          <w:p w14:paraId="71B13E1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7A7109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F33E81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55B8A8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AB80D06" w14:textId="77777777" w:rsidTr="0031230D">
        <w:tc>
          <w:tcPr>
            <w:tcW w:w="4112" w:type="dxa"/>
            <w:shd w:val="clear" w:color="auto" w:fill="auto"/>
          </w:tcPr>
          <w:p w14:paraId="40F7763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07FC66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0EBE2E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46D288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2215DF0" w14:textId="77777777" w:rsidTr="0031230D">
        <w:tc>
          <w:tcPr>
            <w:tcW w:w="4112" w:type="dxa"/>
            <w:shd w:val="clear" w:color="auto" w:fill="auto"/>
          </w:tcPr>
          <w:p w14:paraId="51D8541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31E663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04556B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F1C0CB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AC0E0A5" w14:textId="77777777" w:rsidTr="0031230D">
        <w:tc>
          <w:tcPr>
            <w:tcW w:w="4112" w:type="dxa"/>
            <w:shd w:val="clear" w:color="auto" w:fill="auto"/>
          </w:tcPr>
          <w:p w14:paraId="351DB1A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F34477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3A6F2E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6C2659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4770503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750833A8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1769"/>
        <w:gridCol w:w="438"/>
        <w:gridCol w:w="1466"/>
        <w:gridCol w:w="1296"/>
        <w:gridCol w:w="343"/>
        <w:gridCol w:w="1318"/>
        <w:gridCol w:w="1130"/>
        <w:gridCol w:w="188"/>
        <w:gridCol w:w="1933"/>
      </w:tblGrid>
      <w:tr w:rsidR="00FB1D46" w:rsidRPr="008C2396" w14:paraId="75763D35" w14:textId="77777777" w:rsidTr="00000860">
        <w:trPr>
          <w:trHeight w:val="182"/>
        </w:trPr>
        <w:tc>
          <w:tcPr>
            <w:tcW w:w="2778" w:type="dxa"/>
            <w:gridSpan w:val="3"/>
            <w:shd w:val="clear" w:color="auto" w:fill="A50021"/>
            <w:vAlign w:val="center"/>
          </w:tcPr>
          <w:p w14:paraId="56B29FA1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762" w:type="dxa"/>
            <w:gridSpan w:val="2"/>
            <w:shd w:val="clear" w:color="auto" w:fill="FFFFFF"/>
            <w:vAlign w:val="center"/>
          </w:tcPr>
          <w:p w14:paraId="1DA2B709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91" w:type="dxa"/>
            <w:gridSpan w:val="3"/>
            <w:shd w:val="clear" w:color="auto" w:fill="A50021"/>
            <w:vAlign w:val="center"/>
          </w:tcPr>
          <w:p w14:paraId="06549C0E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121" w:type="dxa"/>
            <w:gridSpan w:val="2"/>
            <w:shd w:val="clear" w:color="auto" w:fill="FFFFFF"/>
            <w:vAlign w:val="center"/>
          </w:tcPr>
          <w:p w14:paraId="76F37902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1198F7B5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54170148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0E549C" w:rsidRPr="008C2396" w14:paraId="04C33DDE" w14:textId="77777777" w:rsidTr="00000860">
        <w:trPr>
          <w:trHeight w:val="226"/>
        </w:trPr>
        <w:tc>
          <w:tcPr>
            <w:tcW w:w="571" w:type="dxa"/>
            <w:shd w:val="clear" w:color="auto" w:fill="A6A6A6"/>
          </w:tcPr>
          <w:p w14:paraId="34639859" w14:textId="00E17007" w:rsidR="001E1737" w:rsidRPr="008C2396" w:rsidRDefault="004A2230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.</w:t>
            </w:r>
          </w:p>
        </w:tc>
        <w:tc>
          <w:tcPr>
            <w:tcW w:w="1769" w:type="dxa"/>
            <w:shd w:val="clear" w:color="auto" w:fill="A6A6A6"/>
          </w:tcPr>
          <w:p w14:paraId="6BD84DA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904" w:type="dxa"/>
            <w:gridSpan w:val="2"/>
            <w:shd w:val="clear" w:color="auto" w:fill="A6A6A6"/>
          </w:tcPr>
          <w:p w14:paraId="64279F7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639" w:type="dxa"/>
            <w:gridSpan w:val="2"/>
            <w:shd w:val="clear" w:color="auto" w:fill="A6A6A6"/>
          </w:tcPr>
          <w:p w14:paraId="5F1C6620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318" w:type="dxa"/>
            <w:shd w:val="clear" w:color="auto" w:fill="A6A6A6"/>
          </w:tcPr>
          <w:p w14:paraId="5F86BCA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gridSpan w:val="2"/>
            <w:shd w:val="clear" w:color="auto" w:fill="A6A6A6"/>
          </w:tcPr>
          <w:p w14:paraId="4F013DF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1933" w:type="dxa"/>
            <w:shd w:val="clear" w:color="auto" w:fill="A6A6A6"/>
          </w:tcPr>
          <w:p w14:paraId="7DB430D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0E549C" w:rsidRPr="008C2396" w14:paraId="7E4FA77E" w14:textId="77777777" w:rsidTr="00000860">
        <w:trPr>
          <w:trHeight w:val="567"/>
        </w:trPr>
        <w:tc>
          <w:tcPr>
            <w:tcW w:w="571" w:type="dxa"/>
            <w:shd w:val="clear" w:color="auto" w:fill="FFFFFF"/>
            <w:vAlign w:val="center"/>
          </w:tcPr>
          <w:p w14:paraId="51292E50" w14:textId="014E7740" w:rsidR="001E1737" w:rsidRPr="008D200D" w:rsidRDefault="00C90C56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8D200D">
              <w:rPr>
                <w:rFonts w:ascii="Arial" w:hAnsi="Arial" w:cs="Arial"/>
                <w:bCs/>
                <w:sz w:val="22"/>
                <w:szCs w:val="22"/>
                <w:lang w:val="es-CO"/>
              </w:rPr>
              <w:t>1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33E28389" w14:textId="586384F3" w:rsidR="001E1737" w:rsidRPr="008D200D" w:rsidRDefault="00C90C56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8D200D">
              <w:rPr>
                <w:rFonts w:ascii="Arial" w:hAnsi="Arial" w:cs="Arial"/>
                <w:bCs/>
                <w:sz w:val="22"/>
                <w:szCs w:val="22"/>
                <w:lang w:val="es-CO"/>
              </w:rPr>
              <w:t>Presentación de requisitos</w:t>
            </w:r>
          </w:p>
        </w:tc>
        <w:tc>
          <w:tcPr>
            <w:tcW w:w="1904" w:type="dxa"/>
            <w:gridSpan w:val="2"/>
            <w:shd w:val="clear" w:color="auto" w:fill="FFFFFF"/>
            <w:vAlign w:val="center"/>
          </w:tcPr>
          <w:p w14:paraId="13DCFBC2" w14:textId="0284D77B" w:rsidR="001E1737" w:rsidRPr="008D200D" w:rsidRDefault="00C90C56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8D200D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Se lleva a cabo una reunión </w:t>
            </w:r>
            <w:r w:rsidR="002940C1" w:rsidRPr="008D200D">
              <w:rPr>
                <w:rFonts w:ascii="Arial" w:hAnsi="Arial" w:cs="Arial"/>
                <w:bCs/>
                <w:sz w:val="22"/>
                <w:szCs w:val="22"/>
                <w:lang w:val="es-CO"/>
              </w:rPr>
              <w:t>con el cliente para exponer los requisitos</w:t>
            </w:r>
          </w:p>
        </w:tc>
        <w:tc>
          <w:tcPr>
            <w:tcW w:w="1639" w:type="dxa"/>
            <w:gridSpan w:val="2"/>
            <w:shd w:val="clear" w:color="auto" w:fill="FFFFFF"/>
            <w:vAlign w:val="center"/>
          </w:tcPr>
          <w:p w14:paraId="1FB304EA" w14:textId="10615172" w:rsidR="001E1737" w:rsidRPr="008D200D" w:rsidRDefault="000E549C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Responsable funcional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1D04AC4" w14:textId="4641F456" w:rsidR="001E1737" w:rsidRPr="008D200D" w:rsidRDefault="000E549C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1318" w:type="dxa"/>
            <w:gridSpan w:val="2"/>
            <w:shd w:val="clear" w:color="auto" w:fill="FFFFFF"/>
            <w:vAlign w:val="center"/>
          </w:tcPr>
          <w:p w14:paraId="1ED11F2A" w14:textId="4700B2A1" w:rsidR="001E1737" w:rsidRPr="008D200D" w:rsidRDefault="000E549C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1933" w:type="dxa"/>
            <w:shd w:val="clear" w:color="auto" w:fill="FFFFFF"/>
            <w:vAlign w:val="center"/>
          </w:tcPr>
          <w:p w14:paraId="57A55F8E" w14:textId="77777777" w:rsidR="001E1737" w:rsidRPr="008D200D" w:rsidRDefault="001E1737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</w:p>
        </w:tc>
      </w:tr>
      <w:tr w:rsidR="000E549C" w:rsidRPr="008C2396" w14:paraId="4FB7B2D7" w14:textId="77777777" w:rsidTr="00000860">
        <w:trPr>
          <w:trHeight w:val="567"/>
        </w:trPr>
        <w:tc>
          <w:tcPr>
            <w:tcW w:w="571" w:type="dxa"/>
            <w:shd w:val="clear" w:color="auto" w:fill="FFFFFF"/>
            <w:vAlign w:val="center"/>
          </w:tcPr>
          <w:p w14:paraId="50D995F7" w14:textId="007E3884" w:rsidR="001E1737" w:rsidRPr="008D200D" w:rsidRDefault="000E549C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2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465B150C" w14:textId="7642416D" w:rsidR="001E1737" w:rsidRPr="008D200D" w:rsidRDefault="00157EEE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Análisis requerimientos</w:t>
            </w:r>
          </w:p>
        </w:tc>
        <w:tc>
          <w:tcPr>
            <w:tcW w:w="1904" w:type="dxa"/>
            <w:gridSpan w:val="2"/>
            <w:shd w:val="clear" w:color="auto" w:fill="FFFFFF"/>
            <w:vAlign w:val="center"/>
          </w:tcPr>
          <w:p w14:paraId="2F4351EA" w14:textId="2F25E682" w:rsidR="001E1737" w:rsidRPr="008D200D" w:rsidRDefault="00157EEE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Se evalúan los requerimientos y se elabora una propuesta</w:t>
            </w:r>
          </w:p>
        </w:tc>
        <w:tc>
          <w:tcPr>
            <w:tcW w:w="1639" w:type="dxa"/>
            <w:gridSpan w:val="2"/>
            <w:shd w:val="clear" w:color="auto" w:fill="FFFFFF"/>
            <w:vAlign w:val="center"/>
          </w:tcPr>
          <w:p w14:paraId="44AA4EB5" w14:textId="0424C9E7" w:rsidR="001E1737" w:rsidRPr="008D200D" w:rsidRDefault="00157EEE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Responsable funcional </w:t>
            </w:r>
            <w:r w:rsidR="00F77ED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y </w:t>
            </w: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Equipo de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49A4148" w14:textId="57B17D02" w:rsidR="001E1737" w:rsidRPr="008D200D" w:rsidRDefault="00157EEE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21/02/2022</w:t>
            </w:r>
          </w:p>
        </w:tc>
        <w:tc>
          <w:tcPr>
            <w:tcW w:w="1318" w:type="dxa"/>
            <w:gridSpan w:val="2"/>
            <w:shd w:val="clear" w:color="auto" w:fill="FFFFFF"/>
            <w:vAlign w:val="center"/>
          </w:tcPr>
          <w:p w14:paraId="3CC74498" w14:textId="04BD1D36" w:rsidR="001E1737" w:rsidRPr="008D200D" w:rsidRDefault="002C6FB1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23/02/2022</w:t>
            </w:r>
          </w:p>
        </w:tc>
        <w:tc>
          <w:tcPr>
            <w:tcW w:w="1933" w:type="dxa"/>
            <w:shd w:val="clear" w:color="auto" w:fill="FFFFFF"/>
            <w:vAlign w:val="center"/>
          </w:tcPr>
          <w:p w14:paraId="439F421A" w14:textId="77777777" w:rsidR="001E1737" w:rsidRPr="008D200D" w:rsidRDefault="001E1737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</w:p>
        </w:tc>
      </w:tr>
      <w:tr w:rsidR="000E549C" w:rsidRPr="008C2396" w14:paraId="2A6400ED" w14:textId="77777777" w:rsidTr="00000860">
        <w:trPr>
          <w:trHeight w:val="567"/>
        </w:trPr>
        <w:tc>
          <w:tcPr>
            <w:tcW w:w="571" w:type="dxa"/>
            <w:shd w:val="clear" w:color="auto" w:fill="FFFFFF"/>
            <w:vAlign w:val="center"/>
          </w:tcPr>
          <w:p w14:paraId="5554C250" w14:textId="66166374" w:rsidR="001E1737" w:rsidRPr="008D200D" w:rsidRDefault="002C6FB1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3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2FAF5998" w14:textId="1D1CD76F" w:rsidR="001E1737" w:rsidRPr="008D200D" w:rsidRDefault="00E07B31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Presentación de propuesta básica</w:t>
            </w:r>
          </w:p>
        </w:tc>
        <w:tc>
          <w:tcPr>
            <w:tcW w:w="1904" w:type="dxa"/>
            <w:gridSpan w:val="2"/>
            <w:shd w:val="clear" w:color="auto" w:fill="FFFFFF"/>
            <w:vAlign w:val="center"/>
          </w:tcPr>
          <w:p w14:paraId="750CF096" w14:textId="4FEFAD8E" w:rsidR="001E1737" w:rsidRPr="008D200D" w:rsidRDefault="00455A85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Con una propuesta básica se le presenta al cliente en términos generales la </w:t>
            </w:r>
            <w:r w:rsidR="00F77EDA">
              <w:rPr>
                <w:rFonts w:ascii="Arial" w:hAnsi="Arial" w:cs="Arial"/>
                <w:bCs/>
                <w:sz w:val="22"/>
                <w:szCs w:val="22"/>
                <w:lang w:val="es-CO"/>
              </w:rPr>
              <w:t>solución</w:t>
            </w:r>
          </w:p>
        </w:tc>
        <w:tc>
          <w:tcPr>
            <w:tcW w:w="1639" w:type="dxa"/>
            <w:gridSpan w:val="2"/>
            <w:shd w:val="clear" w:color="auto" w:fill="FFFFFF"/>
            <w:vAlign w:val="center"/>
          </w:tcPr>
          <w:p w14:paraId="0C769891" w14:textId="417CCDFC" w:rsidR="001E1737" w:rsidRPr="008D200D" w:rsidRDefault="00F77EDA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Responsable funcional y líder de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CC79FB5" w14:textId="43FA2F39" w:rsidR="001E1737" w:rsidRPr="008D200D" w:rsidRDefault="00F77EDA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1318" w:type="dxa"/>
            <w:gridSpan w:val="2"/>
            <w:shd w:val="clear" w:color="auto" w:fill="FFFFFF"/>
            <w:vAlign w:val="center"/>
          </w:tcPr>
          <w:p w14:paraId="5146C2F6" w14:textId="3E6C2303" w:rsidR="001E1737" w:rsidRPr="008D200D" w:rsidRDefault="00F77EDA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1933" w:type="dxa"/>
            <w:shd w:val="clear" w:color="auto" w:fill="FFFFFF"/>
            <w:vAlign w:val="center"/>
          </w:tcPr>
          <w:p w14:paraId="22B239E6" w14:textId="77777777" w:rsidR="001E1737" w:rsidRPr="008D200D" w:rsidRDefault="001E1737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</w:p>
        </w:tc>
      </w:tr>
      <w:tr w:rsidR="000E549C" w:rsidRPr="008C2396" w14:paraId="7DF77AB3" w14:textId="77777777" w:rsidTr="00000860">
        <w:trPr>
          <w:trHeight w:val="567"/>
        </w:trPr>
        <w:tc>
          <w:tcPr>
            <w:tcW w:w="571" w:type="dxa"/>
            <w:shd w:val="clear" w:color="auto" w:fill="FFFFFF"/>
            <w:vAlign w:val="center"/>
          </w:tcPr>
          <w:p w14:paraId="59844BCE" w14:textId="2C5234AA" w:rsidR="001E1737" w:rsidRPr="00F77EDA" w:rsidRDefault="00F77EDA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F77EDA">
              <w:rPr>
                <w:rFonts w:ascii="Arial" w:hAnsi="Arial" w:cs="Arial"/>
                <w:bCs/>
                <w:sz w:val="22"/>
                <w:szCs w:val="22"/>
                <w:lang w:val="es-CO"/>
              </w:rPr>
              <w:t>4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435CF128" w14:textId="26AB6829" w:rsidR="001E1737" w:rsidRPr="00F77EDA" w:rsidRDefault="00E266E5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Diseño</w:t>
            </w:r>
            <w:r w:rsidR="00506BCB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preliminar</w:t>
            </w:r>
          </w:p>
        </w:tc>
        <w:tc>
          <w:tcPr>
            <w:tcW w:w="1904" w:type="dxa"/>
            <w:gridSpan w:val="2"/>
            <w:shd w:val="clear" w:color="auto" w:fill="FFFFFF"/>
            <w:vAlign w:val="center"/>
          </w:tcPr>
          <w:p w14:paraId="5F9C64C5" w14:textId="18C7A385" w:rsidR="001E1737" w:rsidRPr="00F77EDA" w:rsidRDefault="00E266E5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Creación de un diseño beta para el frontend</w:t>
            </w:r>
          </w:p>
        </w:tc>
        <w:tc>
          <w:tcPr>
            <w:tcW w:w="1639" w:type="dxa"/>
            <w:gridSpan w:val="2"/>
            <w:shd w:val="clear" w:color="auto" w:fill="FFFFFF"/>
            <w:vAlign w:val="center"/>
          </w:tcPr>
          <w:p w14:paraId="0DD2C039" w14:textId="6A92FFDB" w:rsidR="001E1737" w:rsidRPr="00F77EDA" w:rsidRDefault="00EA170F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Equipo de diseño y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924F856" w14:textId="6B13EFB0" w:rsidR="001E1737" w:rsidRPr="00F77EDA" w:rsidRDefault="00EA170F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26/02/2022</w:t>
            </w:r>
          </w:p>
        </w:tc>
        <w:tc>
          <w:tcPr>
            <w:tcW w:w="1318" w:type="dxa"/>
            <w:gridSpan w:val="2"/>
            <w:shd w:val="clear" w:color="auto" w:fill="FFFFFF"/>
            <w:vAlign w:val="center"/>
          </w:tcPr>
          <w:p w14:paraId="4A57ECD5" w14:textId="5E210322" w:rsidR="001E1737" w:rsidRPr="00F77EDA" w:rsidRDefault="00506BCB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28/02/2022</w:t>
            </w:r>
          </w:p>
        </w:tc>
        <w:tc>
          <w:tcPr>
            <w:tcW w:w="1933" w:type="dxa"/>
            <w:shd w:val="clear" w:color="auto" w:fill="FFFFFF"/>
            <w:vAlign w:val="center"/>
          </w:tcPr>
          <w:p w14:paraId="2A258F4E" w14:textId="060263A5" w:rsidR="001E1737" w:rsidRPr="00F77EDA" w:rsidRDefault="0083665A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Se le presenta al cliente y se modifica en caso de cambios</w:t>
            </w:r>
          </w:p>
        </w:tc>
      </w:tr>
      <w:tr w:rsidR="000E549C" w:rsidRPr="008C2396" w14:paraId="3B0AA028" w14:textId="77777777" w:rsidTr="00000860">
        <w:trPr>
          <w:trHeight w:val="567"/>
        </w:trPr>
        <w:tc>
          <w:tcPr>
            <w:tcW w:w="571" w:type="dxa"/>
            <w:shd w:val="clear" w:color="auto" w:fill="FFFFFF"/>
            <w:vAlign w:val="center"/>
          </w:tcPr>
          <w:p w14:paraId="1A2B1D4A" w14:textId="166D25CD" w:rsidR="001E1737" w:rsidRPr="00F77EDA" w:rsidRDefault="002D65B1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5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030F67E5" w14:textId="3D66FCC3" w:rsidR="001E1737" w:rsidRPr="00F77EDA" w:rsidRDefault="002D65B1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Diseño final</w:t>
            </w:r>
          </w:p>
        </w:tc>
        <w:tc>
          <w:tcPr>
            <w:tcW w:w="1904" w:type="dxa"/>
            <w:gridSpan w:val="2"/>
            <w:shd w:val="clear" w:color="auto" w:fill="FFFFFF"/>
            <w:vAlign w:val="center"/>
          </w:tcPr>
          <w:p w14:paraId="01115EAA" w14:textId="3558CCC4" w:rsidR="001E1737" w:rsidRPr="00F77EDA" w:rsidRDefault="002D65B1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Diseño detallado y final de la solución</w:t>
            </w:r>
          </w:p>
        </w:tc>
        <w:tc>
          <w:tcPr>
            <w:tcW w:w="1639" w:type="dxa"/>
            <w:gridSpan w:val="2"/>
            <w:shd w:val="clear" w:color="auto" w:fill="FFFFFF"/>
            <w:vAlign w:val="center"/>
          </w:tcPr>
          <w:p w14:paraId="12694228" w14:textId="38B9AE1F" w:rsidR="001E1737" w:rsidRPr="00F77EDA" w:rsidRDefault="002D65B1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Equipo de diseño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B1BAAF3" w14:textId="126754A5" w:rsidR="001E1737" w:rsidRPr="00F77EDA" w:rsidRDefault="0083665A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01/03/2022</w:t>
            </w:r>
          </w:p>
        </w:tc>
        <w:tc>
          <w:tcPr>
            <w:tcW w:w="1318" w:type="dxa"/>
            <w:gridSpan w:val="2"/>
            <w:shd w:val="clear" w:color="auto" w:fill="FFFFFF"/>
            <w:vAlign w:val="center"/>
          </w:tcPr>
          <w:p w14:paraId="1F7A22B9" w14:textId="43E5C01E" w:rsidR="001E1737" w:rsidRPr="00F77EDA" w:rsidRDefault="00594A7B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0</w:t>
            </w:r>
            <w:r w:rsidR="00FB1D46">
              <w:rPr>
                <w:rFonts w:ascii="Arial" w:hAnsi="Arial" w:cs="Arial"/>
                <w:bCs/>
                <w:sz w:val="22"/>
                <w:szCs w:val="22"/>
                <w:lang w:val="es-CO"/>
              </w:rPr>
              <w:t>2</w:t>
            </w: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933" w:type="dxa"/>
            <w:shd w:val="clear" w:color="auto" w:fill="FFFFFF"/>
            <w:vAlign w:val="center"/>
          </w:tcPr>
          <w:p w14:paraId="2B92D538" w14:textId="24BC51B3" w:rsidR="001E1737" w:rsidRPr="00F77EDA" w:rsidRDefault="00FB1D46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Se le presenta al cliente</w:t>
            </w:r>
          </w:p>
        </w:tc>
      </w:tr>
      <w:tr w:rsidR="000E549C" w:rsidRPr="008C2396" w14:paraId="4B17346E" w14:textId="77777777" w:rsidTr="00000860">
        <w:trPr>
          <w:trHeight w:val="567"/>
        </w:trPr>
        <w:tc>
          <w:tcPr>
            <w:tcW w:w="571" w:type="dxa"/>
            <w:shd w:val="clear" w:color="auto" w:fill="FFFFFF"/>
            <w:vAlign w:val="center"/>
          </w:tcPr>
          <w:p w14:paraId="21AEFE11" w14:textId="0DA05263" w:rsidR="001E1737" w:rsidRPr="00594A7B" w:rsidRDefault="00594A7B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594A7B">
              <w:rPr>
                <w:rFonts w:ascii="Arial" w:hAnsi="Arial" w:cs="Arial"/>
                <w:bCs/>
                <w:sz w:val="22"/>
                <w:szCs w:val="22"/>
                <w:lang w:val="es-CO"/>
              </w:rPr>
              <w:t>6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51559C5B" w14:textId="65B7192B" w:rsidR="001E1737" w:rsidRPr="00594A7B" w:rsidRDefault="00FB1D46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Implementación diseño</w:t>
            </w:r>
          </w:p>
        </w:tc>
        <w:tc>
          <w:tcPr>
            <w:tcW w:w="1904" w:type="dxa"/>
            <w:gridSpan w:val="2"/>
            <w:shd w:val="clear" w:color="auto" w:fill="FFFFFF"/>
            <w:vAlign w:val="center"/>
          </w:tcPr>
          <w:p w14:paraId="5C5C2227" w14:textId="27C8B438" w:rsidR="001E1737" w:rsidRPr="00594A7B" w:rsidRDefault="00FB1D46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Se crea el diseño con las herramientas correspondientes</w:t>
            </w:r>
          </w:p>
        </w:tc>
        <w:tc>
          <w:tcPr>
            <w:tcW w:w="1639" w:type="dxa"/>
            <w:gridSpan w:val="2"/>
            <w:shd w:val="clear" w:color="auto" w:fill="FFFFFF"/>
            <w:vAlign w:val="center"/>
          </w:tcPr>
          <w:p w14:paraId="55971CDD" w14:textId="66C8C105" w:rsidR="001E1737" w:rsidRPr="00594A7B" w:rsidRDefault="00FB1D46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Equipo de diseño y desarrollo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13B3D4D" w14:textId="13A0C219" w:rsidR="001E1737" w:rsidRPr="00594A7B" w:rsidRDefault="00FB1D46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02/03/2022</w:t>
            </w:r>
          </w:p>
        </w:tc>
        <w:tc>
          <w:tcPr>
            <w:tcW w:w="1318" w:type="dxa"/>
            <w:gridSpan w:val="2"/>
            <w:shd w:val="clear" w:color="auto" w:fill="FFFFFF"/>
            <w:vAlign w:val="center"/>
          </w:tcPr>
          <w:p w14:paraId="78AB85D7" w14:textId="0E3EAEC4" w:rsidR="001E1737" w:rsidRPr="00594A7B" w:rsidRDefault="00000860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03/03/2022</w:t>
            </w:r>
          </w:p>
        </w:tc>
        <w:tc>
          <w:tcPr>
            <w:tcW w:w="1933" w:type="dxa"/>
            <w:shd w:val="clear" w:color="auto" w:fill="FFFFFF"/>
            <w:vAlign w:val="center"/>
          </w:tcPr>
          <w:p w14:paraId="673A8542" w14:textId="77777777" w:rsidR="001E1737" w:rsidRPr="00594A7B" w:rsidRDefault="001E1737" w:rsidP="00D76FAB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</w:p>
        </w:tc>
      </w:tr>
      <w:tr w:rsidR="00000860" w:rsidRPr="008C2396" w14:paraId="57E1EC3F" w14:textId="77777777" w:rsidTr="00000860">
        <w:trPr>
          <w:trHeight w:val="567"/>
        </w:trPr>
        <w:tc>
          <w:tcPr>
            <w:tcW w:w="571" w:type="dxa"/>
            <w:shd w:val="clear" w:color="auto" w:fill="FFFFFF"/>
            <w:vAlign w:val="center"/>
          </w:tcPr>
          <w:p w14:paraId="544338AD" w14:textId="15C34FBA" w:rsidR="00000860" w:rsidRPr="00594A7B" w:rsidRDefault="00000860" w:rsidP="00000860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7</w:t>
            </w:r>
          </w:p>
        </w:tc>
        <w:tc>
          <w:tcPr>
            <w:tcW w:w="1769" w:type="dxa"/>
            <w:shd w:val="clear" w:color="auto" w:fill="FFFFFF"/>
            <w:vAlign w:val="center"/>
          </w:tcPr>
          <w:p w14:paraId="31E22116" w14:textId="23C0437A" w:rsidR="00000860" w:rsidRPr="00594A7B" w:rsidRDefault="00000860" w:rsidP="00000860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Backend</w:t>
            </w:r>
          </w:p>
        </w:tc>
        <w:tc>
          <w:tcPr>
            <w:tcW w:w="1904" w:type="dxa"/>
            <w:gridSpan w:val="2"/>
            <w:shd w:val="clear" w:color="auto" w:fill="FFFFFF"/>
            <w:vAlign w:val="center"/>
          </w:tcPr>
          <w:p w14:paraId="4B1C1378" w14:textId="0E23BD39" w:rsidR="00000860" w:rsidRPr="00594A7B" w:rsidRDefault="00000860" w:rsidP="00000860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Los responsables del backend desarrollan la solución</w:t>
            </w:r>
          </w:p>
        </w:tc>
        <w:tc>
          <w:tcPr>
            <w:tcW w:w="1639" w:type="dxa"/>
            <w:gridSpan w:val="2"/>
            <w:shd w:val="clear" w:color="auto" w:fill="FFFFFF"/>
            <w:vAlign w:val="center"/>
          </w:tcPr>
          <w:p w14:paraId="0F23D191" w14:textId="00B96DF7" w:rsidR="00000860" w:rsidRPr="00594A7B" w:rsidRDefault="00000860" w:rsidP="00000860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Equipo de d</w:t>
            </w: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esarrollo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C2B5B86" w14:textId="3789E715" w:rsidR="00000860" w:rsidRPr="00594A7B" w:rsidRDefault="00000860" w:rsidP="00000860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04/03/2022</w:t>
            </w:r>
          </w:p>
        </w:tc>
        <w:tc>
          <w:tcPr>
            <w:tcW w:w="1318" w:type="dxa"/>
            <w:gridSpan w:val="2"/>
            <w:shd w:val="clear" w:color="auto" w:fill="FFFFFF"/>
            <w:vAlign w:val="center"/>
          </w:tcPr>
          <w:p w14:paraId="56631831" w14:textId="6363AFE0" w:rsidR="00000860" w:rsidRPr="00594A7B" w:rsidRDefault="00000860" w:rsidP="00000860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04/0</w:t>
            </w: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933" w:type="dxa"/>
            <w:shd w:val="clear" w:color="auto" w:fill="FFFFFF"/>
            <w:vAlign w:val="center"/>
          </w:tcPr>
          <w:p w14:paraId="32A3FB06" w14:textId="77777777" w:rsidR="00000860" w:rsidRPr="00594A7B" w:rsidRDefault="00000860" w:rsidP="00000860">
            <w:pPr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</w:p>
        </w:tc>
      </w:tr>
      <w:tr w:rsidR="00000860" w:rsidRPr="008C2396" w14:paraId="213D9AD9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1310947" w14:textId="77777777" w:rsidR="00000860" w:rsidRPr="008C2396" w:rsidRDefault="00000860" w:rsidP="000008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000860" w:rsidRPr="008C2396" w14:paraId="32B0AA05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536A3732" w14:textId="341AA118" w:rsidR="00000860" w:rsidRPr="008C2396" w:rsidRDefault="00F05A78" w:rsidP="0000086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DC1C69C" wp14:editId="2E880AFF">
                  <wp:extent cx="5612765" cy="2611120"/>
                  <wp:effectExtent l="0" t="0" r="0" b="0"/>
                  <wp:docPr id="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765" cy="261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D45421" w14:textId="77777777" w:rsidR="00000860" w:rsidRPr="008C2396" w:rsidRDefault="00000860" w:rsidP="00000860">
            <w:pPr>
              <w:rPr>
                <w:rFonts w:ascii="Arial" w:hAnsi="Arial" w:cs="Arial"/>
                <w:noProof/>
              </w:rPr>
            </w:pPr>
          </w:p>
          <w:p w14:paraId="68AC3D18" w14:textId="77777777" w:rsidR="00000860" w:rsidRPr="008C2396" w:rsidRDefault="00000860" w:rsidP="00000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E7755A9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31E180E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348D7487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31BC35AA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77B39F88" w14:textId="77777777" w:rsidTr="0031230D">
        <w:tc>
          <w:tcPr>
            <w:tcW w:w="4112" w:type="dxa"/>
            <w:shd w:val="clear" w:color="auto" w:fill="A6A6A6"/>
          </w:tcPr>
          <w:p w14:paraId="1C638457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0D8BF52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6306BB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AA1AE97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2F47B86C" w14:textId="77777777" w:rsidTr="0031230D">
        <w:tc>
          <w:tcPr>
            <w:tcW w:w="4112" w:type="dxa"/>
            <w:shd w:val="clear" w:color="auto" w:fill="auto"/>
          </w:tcPr>
          <w:p w14:paraId="40FC2BF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52EF9B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62FE08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5C4F06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52E0163" w14:textId="77777777" w:rsidTr="0031230D">
        <w:tc>
          <w:tcPr>
            <w:tcW w:w="4112" w:type="dxa"/>
            <w:shd w:val="clear" w:color="auto" w:fill="auto"/>
          </w:tcPr>
          <w:p w14:paraId="6D7ADDA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D952D8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F0044D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85D0FA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D204AE5" w14:textId="77777777" w:rsidTr="0031230D">
        <w:tc>
          <w:tcPr>
            <w:tcW w:w="4112" w:type="dxa"/>
            <w:shd w:val="clear" w:color="auto" w:fill="auto"/>
          </w:tcPr>
          <w:p w14:paraId="40F801A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563BFC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EC10EE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F65BD6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88F32B4" w14:textId="77777777" w:rsidTr="0031230D">
        <w:tc>
          <w:tcPr>
            <w:tcW w:w="4112" w:type="dxa"/>
            <w:shd w:val="clear" w:color="auto" w:fill="auto"/>
          </w:tcPr>
          <w:p w14:paraId="0AE626A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A65D16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F2006A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AAB4BF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DEDC4E0" w14:textId="77777777" w:rsidTr="0031230D">
        <w:tc>
          <w:tcPr>
            <w:tcW w:w="4112" w:type="dxa"/>
            <w:shd w:val="clear" w:color="auto" w:fill="auto"/>
          </w:tcPr>
          <w:p w14:paraId="0898FEA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06E2FA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E26CB1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14B399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4927FB8" w14:textId="77777777" w:rsidTr="0031230D">
        <w:tc>
          <w:tcPr>
            <w:tcW w:w="4112" w:type="dxa"/>
            <w:shd w:val="clear" w:color="auto" w:fill="auto"/>
          </w:tcPr>
          <w:p w14:paraId="25A6AFD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6B4F60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74EDDA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79A469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33A9B86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6D29D0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8E9EB0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0E9420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F97F1D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26C93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202D8B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241B1B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D4A7D6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DBA022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F095C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FAF2C2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E3D3F1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EAB13D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426582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E0FEF9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467222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396627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B4CA52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668CA4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D2491A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F3C22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86C24E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7D006B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29D48D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6FFE461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71E91E59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173E369E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57DF8C1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8C20FA8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2CFDF63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60DB24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67C6365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2D38848F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5DBF56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2630EB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1E83CE76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C42220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01FC98C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54A655A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1944D1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15E95D1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70107F7E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C31DDA3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577985D9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43F7F75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1AD8941B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01B69EF0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5FC097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410427D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5A32887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C10C3C0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64BA37B8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FAB51C4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Con la finalidad de… </w:t>
            </w:r>
          </w:p>
          <w:p w14:paraId="4A6CC00B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491038CB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E5F9293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0386C82E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142FA4E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6F871B9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08D6554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2D695A1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7D36F52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4069190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AF1927C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1B8DE421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B752FE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9BB18A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09AD2B1E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35BC1B7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02235C94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1A35E1A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135DD81A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23820F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0E5523BC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734896C5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42CCFB9A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CDD1C7C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599A9D35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4CD0DFA5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D7592B7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28A5053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F382B76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8E82743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4D36DD34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E5E3CB7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42088EC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F318040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59121222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254E77FF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516D6534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104C1279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4173C658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6CD04D09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E28479C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A4FF088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7CB687A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778EEBC1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18CF66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7D4F45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FAE157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47AD6C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A5152A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0F74C4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A36926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A9BDD0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87C0ED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FFA9568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CDB90C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E4DF52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FC3220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BFE25B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5E58A9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B42972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4AD0A2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D6C793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572885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2035911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557CA549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9DDBFA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B0D79B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F03A02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9249C6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C906B1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B69252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BC2195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051DFF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00AC32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7ED8BB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F155EBE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1E07D82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C3BBFF1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B3F409D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49EAC7C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64C0F28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EEE199F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F59A30D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2CD13611" w14:textId="77777777" w:rsidR="00517D47" w:rsidRPr="00517D47" w:rsidRDefault="00517D47" w:rsidP="00517D47">
      <w:pPr>
        <w:rPr>
          <w:lang w:val="es-ES_tradnl" w:eastAsia="en-US"/>
        </w:rPr>
      </w:pPr>
    </w:p>
    <w:p w14:paraId="7113E5E4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2367531E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4DF98C52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4DEC5FF8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002A7E2C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7936FFA0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175C19D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988FCED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759010D3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3573B5F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048D7A31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29552A3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35280945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2E27826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64F2C0E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BF87022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3DE55CFE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FDF8E73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4E68A985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03C21B2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19FD6E5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32D4003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7A4D265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A7F8CE6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1C850059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CC51984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070E074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55F9396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EADCC56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66361DF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56B089C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15C6216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5277527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27580EA0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CFC23CA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1FF5DF24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367E2B24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149CD5C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45CDEC6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835DF8C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6E2C191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7F21C15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092A9B3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CCC2BF4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2FBEEEF5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4AE1F323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9396027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6B5F8AF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291B87E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5D5BCACA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B642E94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2B305109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257F9E39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BE5A755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24512B5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8F7882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109361A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7A1979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D40729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C78C75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083850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5BF1662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115B35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88DAD2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E3892E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B677B4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34DF721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6E9B13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E3FDE1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338467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0F5085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827642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10E7AB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38599A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763EB0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F3CBCE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A39E02B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2959ADB6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69320" w14:textId="77777777" w:rsidR="0091625A" w:rsidRDefault="0091625A" w:rsidP="00DE32EB">
      <w:pPr>
        <w:pStyle w:val="Sangranormal"/>
      </w:pPr>
      <w:r>
        <w:separator/>
      </w:r>
    </w:p>
  </w:endnote>
  <w:endnote w:type="continuationSeparator" w:id="0">
    <w:p w14:paraId="13625A0A" w14:textId="77777777" w:rsidR="0091625A" w:rsidRDefault="0091625A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3E06" w14:textId="77777777" w:rsidR="004B6144" w:rsidRDefault="004B61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0608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0EC9DF6A" w14:textId="77777777" w:rsidTr="00C67CD3">
      <w:trPr>
        <w:trHeight w:val="237"/>
      </w:trPr>
      <w:tc>
        <w:tcPr>
          <w:tcW w:w="1728" w:type="dxa"/>
          <w:vAlign w:val="center"/>
        </w:tcPr>
        <w:p w14:paraId="029B57F9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C8A90A0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0ADB0134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3D4285C6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718CAFD5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3C12DF76" w14:textId="7B786E1A" w:rsidR="00E83F00" w:rsidRDefault="00E83F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F597" w14:textId="77777777" w:rsidR="004B6144" w:rsidRDefault="004B61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A54CF" w14:textId="77777777" w:rsidR="0091625A" w:rsidRDefault="0091625A" w:rsidP="00DE32EB">
      <w:pPr>
        <w:pStyle w:val="Sangranormal"/>
      </w:pPr>
      <w:r>
        <w:separator/>
      </w:r>
    </w:p>
  </w:footnote>
  <w:footnote w:type="continuationSeparator" w:id="0">
    <w:p w14:paraId="2B3138CA" w14:textId="77777777" w:rsidR="0091625A" w:rsidRDefault="0091625A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384D" w14:textId="77777777" w:rsidR="004B6144" w:rsidRDefault="004B614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06AF6F8E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18ABD2A7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12BD1887" w14:textId="3A62B7D1" w:rsidR="00572249" w:rsidRDefault="00F05A78" w:rsidP="00572249">
          <w:pPr>
            <w:widowControl w:val="0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624D19B" wp14:editId="52D116C0">
                <wp:extent cx="511175" cy="517525"/>
                <wp:effectExtent l="0" t="0" r="0" b="0"/>
                <wp:docPr id="4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17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B62ADEF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13B7A130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0037FA14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3574825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67777B4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29D46299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E8181E4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961039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1F539142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3D742C6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42992CE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49F19964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54965FC7" w14:textId="0FEA8519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023D66">
            <w:rPr>
              <w:rFonts w:ascii="Arial" w:hAnsi="Arial" w:cs="Arial"/>
              <w:b/>
              <w:sz w:val="16"/>
              <w:szCs w:val="16"/>
            </w:rPr>
            <w:t xml:space="preserve">18 – 02 – 2022 </w:t>
          </w:r>
        </w:p>
      </w:tc>
      <w:tc>
        <w:tcPr>
          <w:tcW w:w="1478" w:type="dxa"/>
          <w:shd w:val="clear" w:color="auto" w:fill="auto"/>
          <w:vAlign w:val="center"/>
        </w:tcPr>
        <w:p w14:paraId="27E535F4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3F84C9E" w14:textId="77777777" w:rsidR="00572249" w:rsidRDefault="00572249" w:rsidP="0092413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C898" w14:textId="77777777" w:rsidR="004B6144" w:rsidRDefault="004B61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FA2A02"/>
    <w:multiLevelType w:val="hybridMultilevel"/>
    <w:tmpl w:val="93D00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6381F8C"/>
    <w:multiLevelType w:val="hybridMultilevel"/>
    <w:tmpl w:val="DBB09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20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2FED5167"/>
    <w:multiLevelType w:val="hybridMultilevel"/>
    <w:tmpl w:val="42D0AB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D0D6DA1"/>
    <w:multiLevelType w:val="hybridMultilevel"/>
    <w:tmpl w:val="F8D0DC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 w15:restartNumberingAfterBreak="0">
    <w:nsid w:val="5677574B"/>
    <w:multiLevelType w:val="hybridMultilevel"/>
    <w:tmpl w:val="2B303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6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2061475"/>
    <w:multiLevelType w:val="hybridMultilevel"/>
    <w:tmpl w:val="256CF4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D11D35"/>
    <w:multiLevelType w:val="hybridMultilevel"/>
    <w:tmpl w:val="71924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3"/>
  </w:num>
  <w:num w:numId="4">
    <w:abstractNumId w:val="42"/>
  </w:num>
  <w:num w:numId="5">
    <w:abstractNumId w:val="39"/>
  </w:num>
  <w:num w:numId="6">
    <w:abstractNumId w:val="47"/>
  </w:num>
  <w:num w:numId="7">
    <w:abstractNumId w:val="19"/>
  </w:num>
  <w:num w:numId="8">
    <w:abstractNumId w:val="26"/>
  </w:num>
  <w:num w:numId="9">
    <w:abstractNumId w:val="24"/>
  </w:num>
  <w:num w:numId="10">
    <w:abstractNumId w:val="36"/>
  </w:num>
  <w:num w:numId="11">
    <w:abstractNumId w:val="11"/>
  </w:num>
  <w:num w:numId="12">
    <w:abstractNumId w:val="20"/>
  </w:num>
  <w:num w:numId="13">
    <w:abstractNumId w:val="31"/>
  </w:num>
  <w:num w:numId="14">
    <w:abstractNumId w:val="13"/>
  </w:num>
  <w:num w:numId="15">
    <w:abstractNumId w:val="14"/>
  </w:num>
  <w:num w:numId="16">
    <w:abstractNumId w:val="28"/>
  </w:num>
  <w:num w:numId="17">
    <w:abstractNumId w:val="37"/>
  </w:num>
  <w:num w:numId="18">
    <w:abstractNumId w:val="46"/>
  </w:num>
  <w:num w:numId="19">
    <w:abstractNumId w:val="41"/>
  </w:num>
  <w:num w:numId="20">
    <w:abstractNumId w:val="40"/>
  </w:num>
  <w:num w:numId="21">
    <w:abstractNumId w:val="48"/>
  </w:num>
  <w:num w:numId="22">
    <w:abstractNumId w:val="35"/>
  </w:num>
  <w:num w:numId="23">
    <w:abstractNumId w:val="33"/>
  </w:num>
  <w:num w:numId="24">
    <w:abstractNumId w:val="17"/>
  </w:num>
  <w:num w:numId="25">
    <w:abstractNumId w:val="32"/>
  </w:num>
  <w:num w:numId="26">
    <w:abstractNumId w:val="21"/>
  </w:num>
  <w:num w:numId="27">
    <w:abstractNumId w:val="30"/>
  </w:num>
  <w:num w:numId="28">
    <w:abstractNumId w:val="43"/>
  </w:num>
  <w:num w:numId="29">
    <w:abstractNumId w:val="16"/>
  </w:num>
  <w:num w:numId="30">
    <w:abstractNumId w:val="22"/>
  </w:num>
  <w:num w:numId="31">
    <w:abstractNumId w:val="38"/>
  </w:num>
  <w:num w:numId="32">
    <w:abstractNumId w:val="29"/>
  </w:num>
  <w:num w:numId="33">
    <w:abstractNumId w:val="12"/>
  </w:num>
  <w:num w:numId="34">
    <w:abstractNumId w:val="45"/>
  </w:num>
  <w:num w:numId="35">
    <w:abstractNumId w:val="34"/>
  </w:num>
  <w:num w:numId="36">
    <w:abstractNumId w:val="27"/>
  </w:num>
  <w:num w:numId="37">
    <w:abstractNumId w:val="25"/>
  </w:num>
  <w:num w:numId="38">
    <w:abstractNumId w:val="44"/>
  </w:num>
  <w:num w:numId="3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60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65A1"/>
    <w:rsid w:val="00017099"/>
    <w:rsid w:val="0001763C"/>
    <w:rsid w:val="00017F93"/>
    <w:rsid w:val="000208CF"/>
    <w:rsid w:val="0002177F"/>
    <w:rsid w:val="000217E2"/>
    <w:rsid w:val="0002348F"/>
    <w:rsid w:val="00023617"/>
    <w:rsid w:val="00023D66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3FBE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6ADF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669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549C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48A3"/>
    <w:rsid w:val="00157990"/>
    <w:rsid w:val="00157EEE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6B4D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5F0D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E75CD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1F78B4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60A"/>
    <w:rsid w:val="00207F50"/>
    <w:rsid w:val="00207F5A"/>
    <w:rsid w:val="00210435"/>
    <w:rsid w:val="0021045B"/>
    <w:rsid w:val="002104C5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183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800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12B"/>
    <w:rsid w:val="00287554"/>
    <w:rsid w:val="0029057C"/>
    <w:rsid w:val="00291806"/>
    <w:rsid w:val="00291CB2"/>
    <w:rsid w:val="00293259"/>
    <w:rsid w:val="0029369E"/>
    <w:rsid w:val="002939B8"/>
    <w:rsid w:val="00293A88"/>
    <w:rsid w:val="002940C1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6FB1"/>
    <w:rsid w:val="002C749C"/>
    <w:rsid w:val="002C7B69"/>
    <w:rsid w:val="002D04D5"/>
    <w:rsid w:val="002D04FC"/>
    <w:rsid w:val="002D1062"/>
    <w:rsid w:val="002D1A11"/>
    <w:rsid w:val="002D24FB"/>
    <w:rsid w:val="002D2BD9"/>
    <w:rsid w:val="002D2CD7"/>
    <w:rsid w:val="002D4D62"/>
    <w:rsid w:val="002D5551"/>
    <w:rsid w:val="002D5C08"/>
    <w:rsid w:val="002D601A"/>
    <w:rsid w:val="002D65B1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07EE2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B82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670C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1AA0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0270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C7C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47B00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A85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4F2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4F5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230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6144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3FBC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6BCB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6E95"/>
    <w:rsid w:val="005174FD"/>
    <w:rsid w:val="00517D47"/>
    <w:rsid w:val="00520106"/>
    <w:rsid w:val="00520144"/>
    <w:rsid w:val="00520508"/>
    <w:rsid w:val="00520767"/>
    <w:rsid w:val="00520AA7"/>
    <w:rsid w:val="00520BF8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065F"/>
    <w:rsid w:val="005320A0"/>
    <w:rsid w:val="00532531"/>
    <w:rsid w:val="005345B2"/>
    <w:rsid w:val="00534883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9B8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2FE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0B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4A7B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0D7A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4BB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5F0E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03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4A8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067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3FFC"/>
    <w:rsid w:val="006642F1"/>
    <w:rsid w:val="00664364"/>
    <w:rsid w:val="006650FC"/>
    <w:rsid w:val="00666245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1A4A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523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772"/>
    <w:rsid w:val="006B7BE6"/>
    <w:rsid w:val="006C012F"/>
    <w:rsid w:val="006C0312"/>
    <w:rsid w:val="006C0D72"/>
    <w:rsid w:val="006C10A6"/>
    <w:rsid w:val="006C18BB"/>
    <w:rsid w:val="006C21D8"/>
    <w:rsid w:val="006C2694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2BF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538"/>
    <w:rsid w:val="00704CBF"/>
    <w:rsid w:val="00704F6F"/>
    <w:rsid w:val="00705881"/>
    <w:rsid w:val="00706C20"/>
    <w:rsid w:val="007076EC"/>
    <w:rsid w:val="00711707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643C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430D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40E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3665A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6A58"/>
    <w:rsid w:val="00887297"/>
    <w:rsid w:val="00887414"/>
    <w:rsid w:val="00887887"/>
    <w:rsid w:val="008878B3"/>
    <w:rsid w:val="00887957"/>
    <w:rsid w:val="008900B6"/>
    <w:rsid w:val="00890B27"/>
    <w:rsid w:val="008910FF"/>
    <w:rsid w:val="00892AAE"/>
    <w:rsid w:val="00894421"/>
    <w:rsid w:val="008953A7"/>
    <w:rsid w:val="00895989"/>
    <w:rsid w:val="008968F8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200D"/>
    <w:rsid w:val="008D3385"/>
    <w:rsid w:val="008D3C48"/>
    <w:rsid w:val="008D415D"/>
    <w:rsid w:val="008D427C"/>
    <w:rsid w:val="008D5626"/>
    <w:rsid w:val="008D56A7"/>
    <w:rsid w:val="008D5B5B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179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1625A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7DD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8DD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109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61D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01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010"/>
    <w:rsid w:val="009F1C3A"/>
    <w:rsid w:val="009F4791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05EE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656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859"/>
    <w:rsid w:val="00AB2D65"/>
    <w:rsid w:val="00AB2FEF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3172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2E97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36F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579E7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0845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ACD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3E38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3983"/>
    <w:rsid w:val="00C54FB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0C56"/>
    <w:rsid w:val="00C91886"/>
    <w:rsid w:val="00C921BF"/>
    <w:rsid w:val="00C9333E"/>
    <w:rsid w:val="00C933D3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A7005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39A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7F1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321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37E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2DD6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0030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5B28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07B31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6E5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3B6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0037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1FA5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7676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6EC1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505"/>
    <w:rsid w:val="00E93844"/>
    <w:rsid w:val="00E95148"/>
    <w:rsid w:val="00E96E83"/>
    <w:rsid w:val="00E97B3E"/>
    <w:rsid w:val="00E97D65"/>
    <w:rsid w:val="00EA0C43"/>
    <w:rsid w:val="00EA0DB5"/>
    <w:rsid w:val="00EA170F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4D5B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A78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A53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845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656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77EDA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1D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2967"/>
    <w:rsid w:val="00F934F7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07F7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D46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4B6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2"/>
    </o:shapelayout>
  </w:shapeDefaults>
  <w:decimalSymbol w:val="."/>
  <w:listSeparator w:val=","/>
  <w14:docId w14:val="74207F55"/>
  <w15:chartTrackingRefBased/>
  <w15:docId w15:val="{4B440CDB-DCD6-41D1-B169-7257DD41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customXml" Target="ink/ink8.xml"/><Relationship Id="rId39" Type="http://schemas.openxmlformats.org/officeDocument/2006/relationships/header" Target="header1.xml"/><Relationship Id="rId21" Type="http://schemas.openxmlformats.org/officeDocument/2006/relationships/customXml" Target="ink/ink6.xml"/><Relationship Id="rId34" Type="http://schemas.openxmlformats.org/officeDocument/2006/relationships/customXml" Target="ink/ink12.xml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4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image" Target="media/image7.jpe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image" Target="media/image11.png"/><Relationship Id="rId44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customXml" Target="ink/ink10.xml"/><Relationship Id="rId35" Type="http://schemas.openxmlformats.org/officeDocument/2006/relationships/image" Target="media/image13.png"/><Relationship Id="rId43" Type="http://schemas.openxmlformats.org/officeDocument/2006/relationships/header" Target="head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05:54:06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207 623 13990,'0'0'1721,"-17"13"-16,-55 37 96,37-30 868,31-18-1998,3-2 289,1-2-891,1-1-1,-1 1 1,1-1-1,-1 1 0,1 0 1,0-1-1,0 1 0,0 0 1,1 0-1,-1 0 0,3-4 1,2-2 20,16-23-47,2 1 0,0 2 0,3 0 0,44-37 0,-5 12-343,74-44 0,-31 32-319,3 5 1,2 4-1,200-66 1,-288 113 589,-11 4-21,-1 0 0,0 1 0,1 0 0,0 1-1,24-1 1,-39 4 49,0 0-1,0 0 1,1 0-1,-1 0 1,0 0-1,0 0 1,1 0-1,-1 0 1,0 0-1,0 0 1,1 0-1,-1 0 1,0 0-1,0 0 1,0 0-1,1 1 1,-1-1-1,0 0 1,0 0-1,0 0 1,1 0-1,-1 0 1,0 1-1,0-1 1,0 0-1,0 0 1,1 0-1,-1 1 1,0-1-1,0 0 1,0 0-1,0 1 1,0-1-1,0 0 1,0 0-1,0 1 1,0-1-1,0 0 1,0 0-1,0 1 1,0-1-1,0 0 1,0 0-1,0 1 1,0-1-1,0 0 1,0 6-33,0 0 1,0-1-1,0 1 1,-1-1-1,0 1 1,0 0-1,0-1 1,-4 9-1,-26 53 12,30-66 24,-247 403 1004,200-332-757,29-43-146,-262 379 1345,185-279-612,-124 125-1,182-215-630,-52 41-1,75-68-241,-1-1 0,0 0 0,-1-1 0,0-1 0,0 0 0,-31 9 0,20-14-607,28-4 613,0 0 1,-1 0 0,1 0 0,-1 0-1,1 0 1,0 0 0,-1 0 0,1-1-1,0 1 1,-1 0 0,1 0 0,0 0-1,-1 0 1,1 0 0,0-1 0,-1 1-1,1 0 1,0 0 0,-1-1 0,1 1-1,0 0 1,0-1 0,-1 1 0,1 0-1,0 0 1,0-1 0,0 1 0,-1-1-1,1 1 1,0 0 0,0-1 0,0 1-1,0 0 1,0-1 0,0 1 0,0 0-1,0-1 1,0 1 0,0-1 0,0 1-1,0 0 1,0-1 0,0 1 0,0-1-1,1 0 1,7-17-823,3 6 292,1 1 1,0 0 0,1 0-1,0 1 1,24-12-1,-18 9-84,154-93-5750,128-90-3674,-266 167 9867</inkml:trace>
  <inkml:trace contextRef="#ctx0" brushRef="#br0" timeOffset="515">994 851 8836,'0'0'2353,"-93"98"-768,57-66 624,8-14 608,15-7-1184,13-9-1105,7-2-1408,29-21 271,-10 6 17,3-7-5379</inkml:trace>
  <inkml:trace contextRef="#ctx0" brushRef="#br0" timeOffset="887.81">995 851 8100,'22'16'1830,"32"31"0,-53-47-1762,0 1 0,-1 0 0,1 0-1,-1-1 1,1 1 0,-1 0 0,1 0 0,-1 0-1,0-1 1,1 1 0,-1 0 0,0 0 0,0 0 0,1 0-1,-1 0 1,0 0 0,0 0 0,0-1 0,0 1-1,0 0 1,0 0 0,-1 0 0,1 0 0,0 0 0,0 0-1,-1 0 1,1-1 0,0 1 0,-1 0 0,1 0-1,-1 0 1,1-1 0,-1 1 0,0 1 0,-23 16 2853,21-16-2235,0-1 566,8-1-1341,1-1 0,0 0 1,-1 0-1,1 0 0,-1 0 1,1-1-1,-1 0 0,0 0 1,9-6-1,44-33-4071,-47 33 1962,0-1 0,0 1 0,1 1 0,22-11 0,-20 15 1287,-14 3 1082,1 0 0,-1 1 0,1-1 0,-1 0 0,1 0 1,-1 0-1,1 0 0,-1 1 0,1-1 0,-1 0 0,1 0 0,-1 1 0,0-1 1,1 0-1,-1 1 0,0-1 0,1 0 0,-1 1 0,0-1 0,1 0 0,-1 1 1,0-1-1,0 1 0,1-1 0,-1 1 0,1 30 10340,-2-15-9884,2-16-616,0 1 0,0-1 0,0 1 0,1-1 0,-1 0 0,0 1 0,0-1 0,0 0 0,1 0 0,-1 0 0,0 0 0,0 0 0,1 0 0,1 0 0,1-1 43,0 1-38,1 0 0,0-1 1,0 0-1,0 0 0,-1-1 1,1 1-1,-1-1 0,1 0 1,-1 0-1,0-1 0,8-4 0,15-15-2445,-4-1-5731,-17 19 719</inkml:trace>
  <inkml:trace contextRef="#ctx0" brushRef="#br0" timeOffset="888.81">1428 841 1905,'0'0'13921,"0"11"-13286,0 35-75,1-45-525,-1-1-1,0 1 1,0-1 0,0 1-1,0 0 1,0-1-1,1 1 1,-1-1 0,0 1-1,0-1 1,1 1-1,-1-1 1,1 1 0,-1-1-1,0 1 1,1-1-1,-1 1 1,1-1 0,-1 0-1,1 1 1,-1-1-1,1 0 1,-1 1 0,1-1-1,-1 0 1,1 0-1,0 1 1,-1-1 0,1 0-1,-1 0 1,1 0 0,0 0-1,-1 0 1,1 0-1,-1 0 1,1 0 0,0 0-1,-1 0 1,1 0-1,-1 0 1,1-1 0,0 1-1,-1 0 1,1 0-1,-1-1 1,1 1 0,-1 0-1,1-1 1,0 1 33,33-20-718,-31 17 412,1 1 0,-1-1-1,1 1 1,-1 0 0,1 0 0,0 0 0,0 1 0,0-1 0,0 1-1,0 0 1,0 0 0,7 0 0,-11 1 307,0 0 0,0 1 0,0-1 0,0 1 0,0-1 0,1 0 0,-1 1 0,0-1 0,0 0 0,1 1 1,-1-1-1,0 0 0,0 1 0,1-1 0,-1 0 0,0 1 0,1-1 0,-1 0 0,1 0 0,-1 1 0,0-1 0,1 0 0,-1 0 0,1 0 0,0 0 0,11 0 341,-1 0-1,1-2 0,0 1 1,-1-2-1,18-4 1,25-17-7023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4:16:06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0 24575,'-1'6'0,"-1"-1"0,0 1 0,-1-1 0,1 0 0,-1 0 0,0 0 0,0 0 0,0-1 0,-1 1 0,-7 7 0,-2 4 0,-53 83 0,-38 50 0,91-136-1365,7-8-5461</inkml:trace>
  <inkml:trace contextRef="#ctx0" brushRef="#br0" timeOffset="563.34">0 51 24575,'9'1'0,"1"0"0,-1 1 0,0-1 0,0 2 0,0-1 0,0 1 0,16 8 0,59 37 0,-53-29 0,2 1 0,-6-6 0,45 35 0,-64-42 0,0 0 0,-1 1 0,1 0 0,-1 0 0,-1 0 0,0 1 0,0 0 0,-1 0 0,6 12 0,3 8-1365,-8-18-5461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4:27:19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1 24575,'-1'6'0,"0"0"0,-1 0 0,1 0 0,-1 0 0,0 0 0,-1-1 0,1 1 0,-7 8 0,-4 13 0,3-7 0,0 1 0,-1-1 0,0-1 0,-2 0 0,-15 18 0,0 4-1365,24-34-5461</inkml:trace>
  <inkml:trace contextRef="#ctx0" brushRef="#br0" timeOffset="703.61">5 61 24575,'2'1'0,"1"0"0,-1 0 0,0 0 0,1 1 0,-1-1 0,0 1 0,0 0 0,0 0 0,0-1 0,0 1 0,-1 0 0,4 4 0,-1 0 0,6 7 0,-1 0 0,-1 0 0,0 1 0,0 0 0,-2 1 0,0 0 0,-1 0 0,6 23 0,1-13-1365,-8-21-5461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4:29:43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1 449 24575,'0'0'0,"0"1"0,0-1 0,1 1 0,-1-1 0,0 0 0,1 1 0,-1-1 0,0 1 0,1-1 0,-1 0 0,1 1 0,-1-1 0,0 0 0,1 1 0,-1-1 0,1 0 0,-1 0 0,1 1 0,-1-1 0,1 0 0,-1 0 0,1 0 0,-1 0 0,1 0 0,-1 0 0,1 0 0,-1 0 0,1 0 0,0 0 0,0 0 0,19-1 0,-20 1 0,19-3 0,1 0 0,-1-2 0,1 0 0,-1-2 0,-1 0 0,0-1 0,0 0 0,0-2 0,-1 0 0,17-13 0,-10 4 0,0-1 0,-1-1 0,-1-1 0,-1-1 0,30-43 0,-44 55 0,-10 11 0,-15 16 0,-79 79 0,-55 56 0,148-147 0,0 1 0,0 0 0,1 0 0,0 0 0,0 0 0,-3 7 0,6-11 0,-1 0 0,1-1 0,0 1 0,0-1 0,0 1 0,0-1 0,-1 1 0,1 0 0,0-1 0,0 1 0,0-1 0,0 1 0,1 0 0,-1-1 0,0 1 0,0-1 0,0 1 0,0 0 0,0-1 0,1 1 0,-1-1 0,0 1 0,1-1 0,-1 1 0,1 0 0,0 0 0,0-1 0,1 1 0,-1-1 0,0 0 0,1 1 0,-1-1 0,0 0 0,1 0 0,-1 0 0,0 0 0,1 0 0,-1 0 0,0 0 0,1 0 0,-1 0 0,0-1 0,2 1 0,15-7 0,6-1 0,-24 9 0,1-1 0,-1 0 0,1 0 0,0 1 0,-1-1 0,1 0 0,-1 0 0,0 1 0,1-1 0,-1 1 0,1-1 0,-1 0 0,1 1 0,-1-1 0,0 1 0,1-1 0,-1 1 0,0-1 0,0 1 0,1-1 0,-1 1 0,0-1 0,0 1 0,0 0 0,0-1 0,1 1 0,-1-1 0,0 1 0,0 0 0,0-1 0,0 1 0,-1-1 0,1 1 0,0-1 0,0 1 0,0 0 0,0-1 0,-1 2 0,1 0 0,1 28 0,-1-29 0,0 0 0,0-1 0,1 1 0,-1-1 0,1 1 0,-1 0 0,0-1 0,1 1 0,-1-1 0,1 1 0,-1-1 0,1 0 0,0 1 0,-1-1 0,1 1 0,-1-1 0,1 0 0,0 0 0,-1 1 0,1-1 0,0 0 0,-1 0 0,1 0 0,0 0 0,-1 1 0,1-1 0,0 0 0,-1 0 0,1-1 0,0 1 0,0 0 0,-1 0 0,1 0 0,0 0 0,-1 0 0,1-1 0,-1 1 0,1 0 0,0-1 0,-1 1 0,2-1 0,10-5 0,0-1 0,0 0 0,0-1 0,-1 0 0,0-1 0,0 0 0,-1-1 0,0 0 0,9-14 0,33-29 0,-52 52 0,1 1 0,-1 0 0,0-1 0,1 1 0,-1 0 0,1 0 0,-1 0 0,1-1 0,-1 1 0,1 0 0,-1 0 0,1 0 0,-1 0 0,1 0 0,-1 0 0,1 0 0,-1 0 0,1 0 0,-1 0 0,1 0 0,-1 0 0,0 1 0,1-1 0,-1 0 0,1 0 0,-1 0 0,1 1 0,-1-1 0,1 0 0,-1 0 0,0 1 0,1-1 0,-1 0 0,1 1 0,15 18 0,0-2 0,-14-17 0,-1 1 0,0-1 0,0 1 0,1-1 0,-1 0 0,0 0 0,1 0 0,-1 0 0,0 0 0,1 0 0,-1 0 0,0 0 0,2-1 0,16 2 0,-18-1 0,1 0 0,0 0 0,-1 0 0,1 0 0,0 0 0,-1 0 0,1 0 0,0 0 0,-1-1 0,1 1 0,0-1 0,2-1 0,13-1 0,-17 3 0,1 1 0,0-1 0,-1 1 0,1-1 0,-1 0 0,1 1 0,-1-1 0,1 1 0,-1-1 0,0 1 0,1 0 0,-1-1 0,0 1 0,1-1 0,-1 1 0,0 0 0,1-1 0,-1 1 0,0 0 0,0-1 0,0 1 0,0 0 0,0-1 0,0 1 0,0 0 0,0-1 0,0 2 0,3 13 0,4-12 0,14-19 0,1-2 0,-13 14 0,25-9 0,-33 20 0,-1 6 0,0-12 0,0-1 0,0 0 0,0 0 0,1 1 0,-1-1 0,0 0 0,0 0 0,1 0 0,-1 0 0,0 1 0,1-1 0,-1 0 0,0 0 0,0 0 0,1 0 0,-1 0 0,0 0 0,1 0 0,-1 0 0,0 0 0,1 0 0,-1 0 0,0 0 0,0 0 0,1 0 0,-1 0 0,0 0 0,1 0 0,-1 0 0,0 0 0,1 0 0,-1-1 0,0 1 0,0 0 0,1 0 0,-1 0 0,0-1 0,0 1 0,1 0 0,-1 0 0,0 0 0,0-1 0,0 1 0,0 0 0,1-1 0,10-8 0,-1 0 0,1-1 0,-2 0 0,1-1 0,13-21 0,34-64 0,9-36 0,-64 130 0,-3 5 0,-5 15 0,-13 29 0,-69 129 0,-44 101 0,129-261 0,12-18 0,22-28 0,-18 17 0,6 1 0,5-6 0,-10 0 0,-1-2 0,20-37 0,-31 52 0,11-9 0,-8 10 0,-8 10 0,-2 8 0,13-15 0,19-18 0,-20 9 0,1 0 0,-1 0 0,8-17 0,-15 29 0,-3 5 0,1-1 0,0 1 0,0 0 0,1 0 0,0 0 0,0 0 0,0 7 0,3-13 0,0-1 0,0 1 0,0 0 0,0-1 0,0 0 0,0 1 0,0-1 0,0 0 0,1 0 0,-1 0 0,0-1 0,0 1 0,0 0 0,2-1 0,10-1 0,-12 3-62,-1-1 0,0 0 0,1 0 0,-1 0 0,1 0 0,-1 0 0,0-1 0,1 1 0,-1 0 0,1-1 0,-1 1 0,0-1-1,0 1 1,1-1 0,-1 1 0,0-1 0,0 0 0,1 0 0,-1 0 0,0 0 0,1-1 0,1-3-6764</inkml:trace>
  <inkml:trace contextRef="#ctx0" brushRef="#br0" timeOffset="1965.03">1309 356 24575,'-15'1'0,"11"-1"0,19-8 0,-15 7 0,65-30 0,1 2 0,135-38 0,-199 66 0,1 0 0,0 1 0,0-1 0,0 1 0,1-1 0,-1 1 0,5 0 0,-7 0 0,-1 0 0,0 0 0,0 1 0,1-1 0,-1 0 0,0 0 0,1 0 0,-1 0 0,0 0 0,0 1 0,1-1 0,-1 0 0,0 0 0,0 1 0,1-1 0,-1 0 0,0 0 0,0 1 0,0-1 0,0 0 0,1 0 0,-1 1 0,0-1 0,0 0 0,0 1 0,0-1 0,0 0 0,0 1 0,0-1 0,-6 18 0,-27 36 0,-2-2 0,-62 70 0,41-54 0,27-33 0,14-18 0,1 1 0,-23 36 0,37-51 0,5-5 0,10-7 0,135-113 0,-149 122 0,23-15 0,-23 15 0,0 0 0,-1 0 0,1 0 0,0 0 0,-1 0 0,1 0 0,0 1 0,-1-1 0,1 0 0,0 0 0,-1 1 0,1-1 0,0 0 0,-1 1 0,1-1 0,-1 0 0,1 1 0,-1-1 0,1 1 0,-1-1 0,1 1 0,-1 0 0,1-1 0,-1 1 0,0-1 0,1 1 0,-1 0 0,0-1 0,0 1 0,1 0 0,-1-1 0,0 2 0,1-1 0,-1-1 0,1 1 0,0 0 0,0 0 0,-1 0 0,1-1 0,0 1 0,0 0 0,0-1 0,0 1 0,0 0 0,0-1 0,0 0 0,0 1 0,0-1 0,0 1 0,0-1 0,0 0 0,0 0 0,1 0 0,-1 0 0,0 0 0,0 0 0,0 0 0,0 0 0,0 0 0,0 0 0,1-1 0,0 0 0,36-11 0,-35 11 0,37-20 0,-30 15 0,0 1 0,0 0 0,15-5 0,-25 10 0,1 0 0,-1 0 0,1 0 0,-1 0 0,1 0 0,-1 0 0,1 0 0,-1 0 0,1 0 0,-1 0 0,1 0 0,-1 0 0,1 0 0,-1 1 0,1-1 0,-1 0 0,1 0 0,-1 0 0,1 1 0,-1-1 0,1 0 0,-1 1 0,0-1 0,1 0 0,-1 1 0,0-1 0,1 1 0,-1-1 0,0 0 0,1 1 0,-1-1 0,0 1 0,0-1 0,1 1 0,-1-1 0,0 1 0,0-1 0,0 1 0,0 0 0,0-1 0,0 1 0,0-1 0,1 0 0,-1 1 0,0-1 0,0 1 0,0-1 0,0 0 0,0 1 0,1-1 0,-1 0 0,0 1 0,0-1 0,1 0 0,-1 1 0,0-1 0,1 0 0,-1 0 0,0 1 0,1-1 0,-1 0 0,0 0 0,1 0 0,-1 0 0,0 1 0,1-1 0,-1 0 0,1 0 0,-1 0 0,0 0 0,1 0 0,-1 0 0,1 0 0,-1 0 0,0 0 0,1 0 0,3 8 0,0 5 0,-4-13 0,1 0 0,-1 0 0,0 1 0,0-1 0,1 0 0,-1 0 0,0 0 0,0 0 0,1 0 0,-1 0 0,0 0 0,0 0 0,1 1 0,-1-1 0,0 0 0,1 0 0,-1 0 0,0 0 0,1-1 0,-1 1 0,0 0 0,0 0 0,1 0 0,-1 0 0,0 0 0,1 0 0,-1 0 0,0 0 0,0-1 0,1 1 0,-1 0 0,0 0 0,0 0 0,0-1 0,1 1 0,-1 0 0,0 0 0,0 0 0,0-1 0,0 1 0,1 0 0,-1-1 0,12-8 0,-11 8 0,1 0 0,-1 0 0,1 0 0,-1 0 0,1 0 0,-1-1 0,1 1 0,-1 0 0,0-1 0,2-3 0,2-2 0,2 1 0,108-162 0,-79 111 0,17-26 0,45-67 0,-97 148 0,0 1 0,0-1 0,0 0 0,0 1 0,1-1 0,-1 1 0,1-1 0,-1 1 0,1 0 0,-1 0 0,4-2 0,-5 3 0,1 0 0,-1 0 0,0 1 0,0-1 0,1 0 0,-1 1 0,0-1 0,0 0 0,1 0 0,-1 1 0,0-1 0,0 1 0,0-1 0,1 0 0,-1 1 0,0-1 0,0 0 0,0 1 0,0-1 0,0 0 0,0 1 0,0-1 0,0 1 0,0-1 0,0 0 0,0 1 0,0-1 0,0 1 0,0-1 0,0 0 0,0 1 0,-1-1 0,1 1 0,-13 50 0,-17 29 0,-69 133 0,-62 67 0,154-268 0,-12 24-1365,16-28-5461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4:29:34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874 468 24575,'3'4'0,"5"-8"0,5-10 0,13-27 0,-2-1 0,-2-1 0,17-47 0,0 1 0,-24 58 0,-10 23 0,0-1 0,0 0 0,-1 0 0,-1 0 0,0 0 0,0-1 0,3-16 0,-6 26 0,0-1 0,0 0 0,0 0 0,-1 0 0,1 0 0,0 0 0,0 1 0,0-1 0,0 0 0,-1 0 0,1 0 0,0 1 0,-1-1 0,1 0 0,-1 0 0,1 1 0,-1-1 0,1 0 0,-1 1 0,0-1 0,1 0 0,-1 1 0,0-1 0,1 1 0,-1-1 0,-1 0 0,-26-5 0,-3 4 0,1 1 0,-1 2 0,-59 8 0,-98 29 0,159-31 0,-527 144 0,479-124 0,55-15 0,21-11 0,1-1 0,0 0 0,0 0 0,0 0 0,0 0 0,0 0 0,-1 1 0,1-1 0,0 0 0,0 0 0,0 0 0,0 0 0,0 1 0,0-1 0,0 0 0,0 0 0,-1 0 0,1 1 0,0-1 0,0 0 0,0 0 0,0 0 0,0 1 0,0-1 0,0 0 0,0 0 0,0 0 0,0 1 0,1-1 0,-1 0 0,0 0 0,0 0 0,0 1 0,0-1 0,0 0 0,0 0 0,0 0 0,0 0 0,1 1 0,-1-1 0,0 0 0,0 0 0,0 0 0,0 0 0,0 0 0,1 1 0,-1-1 0,0 0 0,0 0 0,7 2 0,0 0 0,1 0 0,-1-1 0,0 0 0,12 0 0,154 4 0,129-2-539,128 4-1619,756 26-1275,-3 44 1389,-1160-75 1989,323 41-126,-337-42 257,0 1-1,0 0 1,0 1-1,16 7 1,-24-10-52,-1 0 0,0 0 1,1 0-1,-1 0 1,0 1-1,1-1 0,-1 0 1,0 0-1,1 1 0,-1-1 1,0 0-1,0 0 0,1 1 1,-1-1-1,0 0 1,0 1-1,0-1 0,1 0 1,-1 1-1,0-1 0,0 1 1,0-1-1,0 0 1,0 1-1,0-1 0,0 0 1,0 1-1,0-1 0,0 1 1,0-1-1,0 0 0,0 1 1,0-1-1,0 0 1,0 1-1,0-1 0,0 1 1,-1-1-1,1 0 0,0 1 1,0-1-1,0 0 0,-1 1 1,1-1-1,0 0 1,0 0-1,-1 1 0,1-1 1,0 0-1,-1 0 0,1 1 1,0-1-1,-1 0 0,1 0 1,0 0-1,-1 0 1,1 0-1,0 1 0,-1-1 1,1 0-1,-1 0 0,-13 6 403,-1-1-1,0-1 0,1 0 0,-1-1 0,-1-1 0,-23 2 1,6-1 299,-447 33 210,432-34-783,-34 3-6621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05:54:18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92 970 2129,'0'0'0</inkml:trace>
  <inkml:trace contextRef="#ctx0" brushRef="#br0" timeOffset="906.71">92 972 384,'-28'-7'939,"-4"0"-16,0 5 8623,36 2-8922,70-5 1040,-1-2 0,139-35-1,-107 19-1574,899-127 2099,-197 61 461,-741 82-2318,-66 7-315,0 0 0,0 0 1,0 0-1,0-1 0,-1 1 0,1 0 1,0 0-1,0 0 0,0 0 1,0 0-1,0 0 0,0 0 0,0 0 1,0 0-1,0 0 0,0 0 1,0-1-1,-22 0 71,-41 2-238,-39 6-635,-143 32 0,-103 41 942,335-76-157,-169 45 92,173-46-27,11-2-65,14-3-35,35-17-438,-2-1-1,1-3 1,-2-2-1,51-36 1,-84 52-535,-1 0-1,-1-2 1,0 0-1,-1-1 1,0 1-1,12-18 1,-20 24 675,0 0 1,0 0-1,-1 0 1,0 0-1,0-2 0,-1 1 1,0 1-1,0-1 1,0 0-1,-1 0 1,0 0-1,0-1 1,0 1-1,-1 0 1,0 0-1,0-1 1,-1 1-1,1 0 1,-4-11-1,3 13 427,-1 1 0,1-1 0,-1 1-1,0-1 1,-1 1 0,1 0 0,0 0-1,-1 0 1,-1-1 0,1 2 0,0-1 0,0 1-1,0 0 1,0 0 0,0 0 0,-1 0-1,1 0 1,-5-1 0,-11-4 1952,1 1 0,-29-6-1,21 5-641,10 4-824,-21-9 2796,35 11-3241,1 1-1,0-1 0,0 0 0,0 0 0,-1 0 0,1 0 1,0 0-1,0 0 0,0 0 0,0 0 0,0 0 1,0 0-1,1-1 0,-1 1 0,1 0 0,-1-2 0,1 2 1,-1 0-1,1-1 0,0 1 0,-1 0 0,1-1 0,0 1 1,0-2-1,0-40 155,-11 51-656,-99 125-162,58-67 828,-76 73 0,128-139-296,-5 6 72,0-1-1,0 1 1,-1-2 0,0 1-1,1-1 1,-1 0 0,-1 0-1,1-1 1,0 0 0,-1 0 0,-13 3-1,19-5-71,1-1 0,0 0 0,0 0-1,-1 0 1,1 0 0,0 0 0,0 0-1,-1 0 1,1 0 0,0 0 0,0-1 0,-1 1-1,1 0 1,0 0 0,0 0 0,0 0-1,-1 0 1,1 0 0,0 0 0,0-1 0,0 1-1,-1 0 1,1 0 0,0 0 0,0 0-1,0-1 1,0 1 0,-1 0 0,1 0 0,0 0-1,0-1 1,0 1 0,0 0 0,0 0-1,0-1 1,0 1 0,0 0 0,0 0 0,0-1-1,0 1 1,0 0 0,0 0 0,0-1-1,0 1 1,0 0 0,0 0 0,0 0 0,0-1-1,0 1 1,0 0 0,0-9-94,0 1 0,1-1-1,0 0 1,0 1 0,1 0 0,0-1 0,1 1 0,-1-1 0,8-13 0,44-75-972,-48 86 1043,247-369-4552,-244 367 4446,-4 5 213,1 0 1,0 1-1,0-1 0,1 1 1,0 0-1,10-8 0,-13 14 331,-5 10-79,-3 11-263,-1-1 0,-1 0 0,0 0 0,-10 19-1,-42 76 425,20-44 112,-348 622 3163,349-626-3592,30-55-232,2-1-227,0-1 0,-1 0 0,-10 12 0,14-20-1288,2-6-1869,0 5 3434,0-28-13590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05:54:02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669 336 11461,'0'0'10909,"14"-13"-9682,39-38-370,-52 51-833,0-1-1,0 0 1,-1 0 0,1 0 0,0 1 0,0-1-1,0 0 1,-1 0 0,1 0 0,-1 0-1,1 0 1,-1 0 0,1 0 0,-1-1-1,1 1 1,-1 0 0,0 0 0,0 0 0,0 0-1,0 0 1,0-1 0,0 1 0,0-2-1,0 2-16,-1 0 0,0 0 0,0 0 0,1 0-1,-1 0 1,0 0 0,0 0 0,0 0-1,0 1 1,0-1 0,0 0 0,0 1 0,-2-2-1,0 0 9,-7-4-32,0 2 0,-1-1-1,1 2 1,-1-1 0,0 2 0,1-1-1,-1 1 1,-23 0 0,6 1-87,0 1 0,-43 6 0,45-1 92,0 1-1,1 1 0,-1 2 1,1 1-1,0 0 1,2 2-1,-34 20 0,14-3 29,-1 3 0,-65 63 0,104-91-20,0 0 0,0 1 0,0 0 0,1 0-1,-1 1 1,1-1 0,0 1 0,1 0 0,-1 0 0,1 0 0,0 0 0,-3 11 0,6-17 0,0 1 1,0 0 0,0-1-1,0 1 1,0 0 0,0-1-1,0 1 1,0 0 0,0-1-1,0 1 1,0-1 0,0 1-1,1 0 1,-1-1 0,0 1-1,0-1 1,1 1 0,-1-1-1,0 1 1,1-1 0,-1 1-1,0-1 1,1 1 0,-1-1-1,1 1 1,-1-1 0,1 1-1,-1-1 1,1 0 0,-1 1-1,1-1 1,0 0-1,-1 0 1,1 1 0,-1-1-1,1 0 1,0 0 0,-1 0-1,2 0 1,22 4-88,1-1 1,0-2-1,-1-1 0,32-2 0,-19 0 118,245-20 222,38-3-114,-261 24-108,2 2 0,-1 3 0,75 16-1,-109-15-19,1 2 1,-1 1-1,0 1 0,35 18 0,-52-23-16,-1 1-1,0 0 1,0 0 0,0 1 0,0 0 0,0 1-1,-1 0 1,-1 0 0,1 0 0,-1 1-1,-1 0 1,1 0 0,-2 1 0,1 0-1,5 13 1,-7-13 0,0 2 0,-1-2 0,-1 1 0,1 0 1,-2 0-1,1-1 0,-1 2 0,-1-1 0,0 0 0,0-1 0,-1 1 0,0 0 0,0 0 0,-1-1 0,-1 0 0,1 0 0,-2 1 0,1-1 1,-1-1-1,0 0 0,-1 0 0,-12 15 0,-5 0 59,0-1 1,0-1 0,-2-1 0,0-1-1,-52 28 1,42-28 121,-2-1 0,0-1 0,-52 15 0,65-24-75,0-3-1,-1 0 1,-1-1-1,1-1 0,0-2 1,-39-2-1,62 1-94,0 0-1,0 0 1,0-1 0,0 1-1,0-1 1,0 0 0,0 1-1,0-1 1,0 0 0,0 0-1,0 0 1,0 0 0,0-1-1,1 1 1,-1 0 0,1-1-1,-1 1 1,1-1 0,-1 1-1,1-1 1,0 0 0,0-1-1,0 1 1,0 0 0,0 1-1,0-1 1,0-1 0,0 1-1,1 0 1,0 0 0,-1 0-1,1-3 1,-1-3-3,1 0 0,0 0 0,1 0 0,0 0 0,0 0 0,1 0 0,0 0 0,4-11 0,3-3-12,1-1 0,2 1 1,18-26-1,50-65-241,15-7-437,5 6 0,5 3 0,201-163 0,-285 257 688,58-42 12,-69 54 2,-1 0 0,0 0 0,0 1 0,1 0 0,0 0 0,-1 1 0,13-2 0,-21 4-12,-1 1-1,1 0 1,0 0 0,-1 0 0,1 0 0,0 0-1,-1 0 1,1 0 0,0 0 0,-1 0-1,1 0 1,-1 0 0,1 1 0,0-1 0,-1 0-1,1 0 1,0 1 0,-1-1 0,1 0 0,-1 1-1,1-1 1,-1 0 0,1 1 0,-1-1-1,1 1 1,-1-1 0,0 1 0,1-1 0,-1 1-1,1-1 1,-1 1 0,0-1 0,0 1 0,1 0-1,-1-1 1,0 2 0,0-1 0,0-1-1,1 1 1,-1-1 0,0 1 0,0 0 0,0-1-1,0 1 1,0 0 0,-1-1 0,1 1 0,0 0-1,0-1 1,0 1 0,0 0 0,-1-1-1,0 2 1,-14 38 13,-4-9 259,-43 60-1,42-67-59,2 1 0,1 0 0,1 2 0,-12 29 0,25-49-168,1 0 1,0 2 0,0-2-1,-1 11 1,3-17-47,0 0 0,-1 0 0,1 0 1,0 1-1,0-1 0,0 0 0,0 0 0,0 1 1,0-1-1,0 0 0,0 0 0,1 0 0,-1 1 1,0-1-1,1 0 0,-1 0 0,1 0 0,-1 1 1,1-1-1,0 0 0,-1 0 0,1 0 0,0 0 1,0 0-1,0 0 0,-1 0 0,1-1 0,0 1 1,0 0-1,0 0 0,0-1 0,1 1 0,1 0 1,6 0 11,0 0 1,0-1 0,0 0-1,0 0 1,0-1 0,0-1 0,-1 1-1,14-5 1,8-5-268,31-14-1,10-4-1686,-70 28 1882,8-3-242,1 1 0,0 0 0,-1 0 0,1 1 0,0 0 0,1 1 0,0 0 0,-1 1 0,19 1 0,-29-1 320,1 1 0,0-1 1,0 1-1,0-1 0,-1 1 1,1-1-1,0 1 0,0 0 1,-1-1-1,1 1 0,-1 0 1,1 0-1,0-1 0,-1 1 1,0 0-1,1 0 0,-1 0 1,1 0-1,-1 0 0,0-1 1,0 1-1,1 0 0,-1 0 1,0 0-1,0 0 0,0 0 1,0 0-1,0 0 0,-1 1 1,1 0 52,0-1 0,0 1 1,0-1-1,0 0 0,0 0 0,0 0 0,0 0 1,0 0-1,1 0 0,-1 1 0,0-1 1,1 0-1,-1 0 0,1 0 0,-1 0 1,1 0-1,-1-1 0,1 1 0,0 0 1,-1 0-1,1 0 0,0 0 0,0-1 1,0 1-1,-1 0 0,1-1 0,0 1 1,0 0-1,0-1 0,0 1 0,2 0 1,9 0-91,1 0 1,0 0-1,0-1 1,-1-1-1,0 0 1,1-1-1,-1 0 1,0-1-1,14-5 1,10 0-21,4-1 183,-23 6-18,0 0 0,21-8 0,-36 10-114,125-52-1117,-123 52 1155,0-1 1,1 1-1,-1 1 0,0-1 1,1 0-1,-1 1 1,9 1-1,19-4-95,3-7-3695,-34 10 3388,-1 0 239,0 1 171,0-1 0,0 1 0,1-1 0,-1 1 0,0 0 0,0-1 0,0 1 0,1-1 0,-1 1 0,0-1 0,1 1 0,-1-1 0,1 0 0,-1 1 0,0-1 0,1 1 0,-1-1 0,1 0 0,-1 1 0,1-1 0,-1 0 0,1 0 0,-1 1 0,1-1 0,-1 0 0,1 0 0,1 1 0,25 1 717,-17-2-582,0-1 1,0 0 0,15-4 0,-5-3-32,-15 6-164,0-1-1,0 2 0,0-2 1,0 2-1,0-1 0,9 0 1,-14 2-25,8-11-66,-3 7-210,-1 0-1,0-1 1,0 0 0,-1 0-1,0 0 1,0-1 0,6-9-1,-1-11 2187,0-6-1978,-4 21-119,-1 0 0,-1-1-1,0 0 1,2-24 0,-4 31 75,1-1 0,-1 1 0,2 0 0,-1-1 0,0 1 0,1 0 0,0 0 0,1-1 0,-1 1 0,5-7 1,38-49-2624,-11 17 3009,-37 65 3491,-70 137-2214,37-86-678,-60 115 1094,-28 58 320,122-241-2250,0 1 0,0-1 1,0 0-1,1 1 1,0 0-1,0-1 0,0 1 1,0 6-1,11-21-6036,8-16-6454</inkml:trace>
  <inkml:trace contextRef="#ctx0" brushRef="#br0" timeOffset="578.95">3007 421 8004,'0'0'15463,"-16"11"-18697,8-11-8643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4:29:09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769 790 24575,'-9'17'0,"0"-1"0,-2 0 0,0-1 0,-19 21 0,-61 53 0,74-73 0,-544 441 0,532-438 0,30-25 0,15-12 0,50-47 0,1 3 0,87-60 0,-99 84 0,1 2 0,2 3 0,108-45 0,-157 74 0,1 0 0,1-1 0,0 2 0,-1-1 0,1 2 0,0-1 0,1 1 0,11 0 0,-23 2 0,1 0 0,0 0 0,0 0 0,0 0 0,0 1 0,0-1 0,0 0 0,0 0 0,0 1 0,0-1 0,-1 0 0,1 1 0,0-1 0,0 1 0,0-1 0,-1 1 0,1 0 0,0-1 0,-1 1 0,1 0 0,0-1 0,-1 1 0,1 0 0,-1 0 0,1-1 0,0 3 0,-1-1 0,1 0 0,-1 0 0,0 0 0,0 0 0,0 0 0,0 0 0,0 0 0,0 0 0,0 0 0,-1 0 0,0 3 0,-3 6 0,0 0 0,-1 0 0,-8 12 0,-67 97 0,19-30 0,47-64 0,14-27 0,0 1 0,0 0 0,0 0 0,1 0 0,-1 0 0,0 0 0,0 0 0,0-1 0,1 1 0,-1 0 0,0 0 0,0 0 0,0 0 0,1 0 0,-1 0 0,0 0 0,0 0 0,0 0 0,1 0 0,-1 0 0,0 0 0,0 0 0,0 0 0,1 0 0,-1 0 0,0 0 0,0 0 0,0 0 0,1 0 0,-1 1 0,0-1 0,0 0 0,0 0 0,1 0 0,-1 0 0,0 0 0,0 0 0,0 1 0,0-1 0,0 0 0,1 0 0,-1 0 0,0 0 0,0 1 0,0-1 0,0 0 0,0 0 0,0 0 0,0 1 0,0-1 0,0 0 0,0 0 0,0 0 0,0 1 0,0-1 0,0 0 0,0 0 0,0 0 0,0 1 0,0-1 0,0 0 0,0 0 0,0 1 0,0-1 0,0 0 0,0 0 0,0 0 0,0 0 0,-1 1 0,19-11 0,14-13 0,-2-3 0,35-35 0,-34 31 0,64-49 0,-95 78 0,1 0 0,0 0 0,0 1 0,0-1 0,-1 1 0,1-1 0,0 1 0,0-1 0,0 1 0,0-1 0,0 1 0,0 0 0,0-1 0,0 1 0,0 0 0,0 0 0,0 0 0,0 0 0,1 0 0,3 12 0,-5-11 0,1 0 0,-1 0 0,0 0 0,0 1 0,0-1 0,1 0 0,-1 0 0,1 0 0,-1 0 0,1 0 0,-1 0 0,1 0 0,0 0 0,-1 0 0,2 0 0,-1 0 0,-1-1 0,1 0 0,0 0 0,-1 0 0,1 0 0,0 0 0,-1 0 0,1 0 0,0-1 0,-1 1 0,1 0 0,0 0 0,-1 0 0,1-1 0,0 1 0,-1 0 0,1-1 0,-1 1 0,1-1 0,-1 1 0,1 0 0,-1-1 0,1 1 0,-1-1 0,1 1 0,-1-1 0,1 0 0,15-19 0,-14 17 0,9-13 0,-7 9 0,1 1 0,-1-1 0,12-10 0,-15 16 0,0 0 0,-1 0 0,1 0 0,0 1 0,0-1 0,1 0 0,-1 0 0,0 1 0,0-1 0,0 1 0,0-1 0,0 1 0,1 0 0,-1-1 0,0 1 0,0 0 0,1 0 0,-1 0 0,0 0 0,0 0 0,1 0 0,-1 0 0,0 0 0,0 1 0,1-1 0,-1 0 0,0 1 0,0-1 0,0 1 0,2 0 0,0 1 0,0 0 0,-1 0 0,1-1 0,0 1 0,1-1 0,-1 1 0,0-1 0,0 0 0,1-1 0,-1 1 0,0-1 0,5 1 0,-6-1 0,0-1 0,1 0 0,-1 1 0,0-1 0,0 0 0,0 0 0,0 0 0,0 0 0,0-1 0,0 1 0,0 0 0,-1-1 0,1 1 0,0-1 0,-1 0 0,1 0 0,-1 1 0,2-5 0,-3 6 0,1-1 0,-1 1 0,0-1 0,0 1 0,0-1 0,1 1 0,-1 0 0,0-1 0,0 1 0,1-1 0,-1 1 0,0 0 0,1-1 0,-1 1 0,0 0 0,1-1 0,-1 1 0,1 0 0,-1 0 0,1-1 0,-1 1 0,0 0 0,1 0 0,-1 0 0,1 0 0,-1-1 0,1 1 0,-1 0 0,2 0 0,1 13 0,-1 0 0,-1-9 0,0 0 0,0 0 0,1 0 0,-1-1 0,1 1 0,0 0 0,0-1 0,0 0 0,3 4 0,-4-6 0,0 0 0,0 0 0,0 0 0,0 0 0,1 0 0,-1-1 0,0 1 0,0 0 0,1-1 0,-1 1 0,1-1 0,-1 0 0,0 1 0,1-1 0,-1 0 0,1 0 0,-1 0 0,0 0 0,1 0 0,-1 0 0,1 0 0,-1 0 0,1-1 0,-1 1 0,0 0 0,1-1 0,-1 0 0,0 1 0,2-2 0,51-28 0,-47 25 0,1-1 0,0 1 0,1 1 0,-1-1 0,1 1 0,0 1 0,0 0 0,0 0 0,0 1 0,1 0 0,-1 0 0,16 0 0,0 2-1365,-16-1-5461</inkml:trace>
  <inkml:trace contextRef="#ctx0" brushRef="#br0" timeOffset="1972.2">1333 551 24575,'-51'27'0,"26"-13"0,-2 0 0,-44 15 0,70-29 0,8-6 0,103-52 0,-56 30 0,513-280 0,-306 164 0,-222 122 0,-8 5 0,0 0 0,42-15 0,-72 32 0,0-1 0,1 1 0,-1 0 0,0-1 0,0 1 0,1 0 0,-1 0 0,0 0 0,0 0 0,1 0 0,-1 0 0,0 0 0,0 0 0,2 1 0,-3-1 0,1 0 0,-1 0 0,0 1 0,1-1 0,-1 0 0,0 1 0,0-1 0,1 0 0,-1 0 0,0 1 0,0-1 0,0 0 0,1 1 0,-1-1 0,0 1 0,0-1 0,0 0 0,0 1 0,0-1 0,0 1 0,0-1 0,0 0 0,0 1 0,0-1 0,0 1 0,0-1 0,0 0 0,0 1 0,-16 35 0,15-34 0,-53 84 0,-78 96 0,55-79 0,19-25-20,-677 873-1247,687-898 1267,29-38 12,24-28-42,23-29 263,80-84 779,-83 99-952,27-24-60,3 1 0,76-52 0,-87 68 0,38-41 0,-76 83 0,-6-7 0,0 0 0,0-1 0,0 1 0,1 0 0,-1 0 0,0 0 0,0 0 0,1-1 0,-1 1 0,0 0 0,1 0 0,-1-1 0,1 1 0,-1 0 0,1-1 0,0 1 0,-1 0 0,1-1 0,-1 1 0,1-1 0,0 1 0,0-1 0,-1 1 0,1-1 0,0 0 0,0 1 0,0-1 0,-1 0 0,1 0 0,0 1 0,0-1 0,0 0 0,0 0 0,-1 0 0,1 0 0,0 0 0,1 0 0,0-2 0,0 1 0,-1-1 0,1 1 0,0-1 0,-1 0 0,1 1 0,-1-1 0,0 0 0,0 0 0,1 0 0,-1 0 0,0 0 0,0-3 0,12-16 0,-11 24 0,-1 0 0,0 0 0,-1 0 0,1 0 0,0-1 0,-1 1 0,0 0 0,0 0 0,0 4 0,3 18 0,2-20 0,5-15 0,-6 5 0,7-8 0,-10 13 0,-1 0 0,0 0 0,1 0 0,-1 0 0,1 0 0,-1 0 0,0 0 0,1 0 0,-1 1 0,1-1 0,-1 0 0,0 0 0,1 0 0,-1 0 0,0 1 0,1-1 0,-1 0 0,0 0 0,1 1 0,-1-1 0,0 0 0,1 0 0,-1 1 0,0-1 0,0 0 0,1 1 0,-1-1 0,0 0 0,0 1 0,0-1 0,0 1 0,1-1 0,-1 0 0,0 1 0,0-1 0,0 1 0,0-1 0,0 0 0,0 1 0,0 0 0,1 3 0,0-1 0,0 1 0,1 0 0,0-1 0,-1 1 0,1-1 0,0 0 0,1 1 0,-1-1 0,1 0 0,-1 0 0,1-1 0,0 1 0,0-1 0,0 1 0,0-1 0,0 0 0,6 3 0,-3-3 0,-1-1 0,1 0 0,-1 0 0,1 0 0,-1 0 0,1-1 0,-1 0 0,1 0 0,0-1 0,-1 1 0,1-1 0,7-3 0,0 1 0,1-2 0,-2 0 0,1 0 0,24-15 0,-29 15 0,-1 1 0,0 0 0,0 0 0,1 1 0,-1 0 0,11-2 0,-17 5-24,-1 0 0,0 0 0,0 0 0,0 0 0,0 0 1,0 0-1,0 0 0,0 0 0,0 0 0,0 0 0,1 0 0,-1 0 0,0 0 0,0 0 0,0 0 0,0 0 0,0 0 0,0 0 0,0 0 0,0 0 0,0 0 0,0 0 0,0 0 0,1 1 0,-1-1 0,0 0 1,0 0-1,0 0 0,0 0 0,0 0 0,0 0 0,0 0 0,0 0 0,0 0 0,0 1 0,0-1 0,0 0 0,0 0 0,0 0 0,0 0 0,0 0 0,0 0 0,0 0 0,0 0 0,0 0 0,0 1 0,0-1 1,0 0-1,0 0 0,0 0 0,0 0 0,-1 0 0,1 0 0,0 0 0,0 0 0,0 0 0</inkml:trace>
  <inkml:trace contextRef="#ctx0" brushRef="#br0" timeOffset="4147.8">1821 1253 24575,'-38'44'0,"36"-38"0,4-6 0,22-21 0,8-12 0,-20 20 0,0 0 0,23-17 0,-35 29 0,0 1 0,0 0 0,1 0 0,-1 0 0,0-1 0,0 1 0,0 0 0,0 0 0,1 0 0,-1 0 0,0-1 0,0 1 0,1 0 0,-1 0 0,0 0 0,0 0 0,0 0 0,1 0 0,-1 0 0,0-1 0,1 1 0,-1 0 0,0 0 0,0 0 0,1 0 0,-1 0 0,0 0 0,0 0 0,1 0 0,-1 1 0,0-1 0,0 0 0,1 0 0,-1 0 0,0 0 0,0 0 0,1 0 0,-1 0 0,0 1 0,0-1 0,0 0 0,1 0 0,-1 0 0,0 0 0,0 1 0,0-1 0,0 0 0,1 0 0,-1 0 0,0 1 0,0-1 0,0 0 0,0 0 0,0 1 0,0-1 0,-1 19 0,-8 12 0,-2-1 0,-1 0 0,-1-1 0,-1 0 0,-28 39 0,-25 53 0,61-103 0,6-18 0,0 1 0,0-1 0,0 0 0,0 0 0,0 0 0,0 0 0,0 0 0,0 0 0,0 0 0,0 0 0,1 1 0,-1-1 0,0 0 0,0 0 0,0 0 0,0 0 0,0 0 0,0 0 0,0 0 0,0 0 0,0 0 0,0 0 0,0 0 0,1 1 0,-1-1 0,0 0 0,0 0 0,0 0 0,0 0 0,0 0 0,0 0 0,0 0 0,0 0 0,1 0 0,-1 0 0,0 0 0,0 0 0,0 0 0,0 0 0,0 0 0,0 0 0,0 0 0,1 0 0,-1 0 0,0 0 0,0 0 0,0-1 0,0 1 0,0 0 0,0 0 0,0 0 0,0 0 0,0 0 0,0 0 0,1 0 0,-1 0 0,0 0 0,0 0 0,0 0 0,0-1 0,0 1 0,23-24 0,99-172 0,-99 155 0,-21 38 0,0 0 0,1 0 0,0 0 0,0 1 0,0-1 0,0 1 0,0-1 0,0 1 0,0 0 0,1 0 0,-1 1 0,1-1 0,0 1 0,-1-1 0,1 1 0,6-1 0,-9 2 0,0 0 0,0 1 0,0-1 0,-1 0 0,1 0 0,0 0 0,0 1 0,-1-1 0,1 0 0,0 1 0,0-1 0,-1 1 0,1-1 0,0 1 0,-1-1 0,1 1 0,-1-1 0,1 1 0,-1 0 0,1-1 0,-1 1 0,1 0 0,-1-1 0,0 1 0,1 0 0,-1 0 0,1 1 0,-1-2 0,0 1 0,0 0 0,0-1 0,0 1 0,1 0 0,-1-1 0,0 1 0,0-1 0,1 1 0,-1 0 0,1-1 0,-1 1 0,0-1 0,1 1 0,-1-1 0,1 1 0,-1-1 0,1 0 0,-1 1 0,1-1 0,0 0 0,-1 1 0,1-1 0,-1 0 0,1 0 0,0 1 0,-1-1 0,1 0 0,0 0 0,-1 0 0,1 0 0,0 0 0,-1 0 0,1 0 0,0 0 0,-1 0 0,1 0 0,0 0 0,-1 0 0,1-1 0,0 1 0,-1 0 0,1 0 0,-1-1 0,1 1 0,-1 0 0,1-1 0,0 1 0,-1-1 0,1 1 0,0-1 0,16-19 0,-18 14 0,-13 10 0,10-2 0,-28 13 0,31-14 0,0-1 0,-1 1 0,1 0 0,0 0 0,-1-1 0,1 1 0,0 0 0,0 0 0,0 0 0,0 0 0,0 1 0,0-1 0,0 0 0,0 0 0,0 1 0,1-1 0,-2 2 0,3-3 0,-1 1 0,0 0 0,1-1 0,-1 1 0,0-1 0,1 1 0,-1-1 0,1 1 0,-1-1 0,1 1 0,-1-1 0,1 0 0,-1 1 0,1-1 0,-1 0 0,1 1 0,0-1 0,-1 0 0,1 0 0,-1 1 0,1-1 0,0 0 0,-1 0 0,1 0 0,0 0 0,-1 0 0,1 0 0,0 0 0,-1 0 0,2-1 0,23 0 0,206-54 0,-70 14 0,-159 41 0,27-5 0,-28 5 0,-1 0 0,0 0 0,1 0 0,-1 0 0,1 0 0,-1-1 0,1 1 0,-1 0 0,1 0 0,-1 0 0,1 0 0,-1 0 0,1 1 0,-1-1 0,0 0 0,1 0 0,-1 0 0,1 0 0,-1 0 0,1 1 0,-1-1 0,0 0 0,1 0 0,-1 1 0,1-1 0,-1 0 0,0 1 0,1-1 0,-1 0 0,0 1 0,1-1 0,-1 0 0,0 1 0,0-1 0,0 1 0,1-1 0,-1 0 0,0 1 0,0-1 0,0 1 0,0-1 0,0 1 0,0 0 0,0-1 0,0 0 0,0-1 0,0 1 0,0 0 0,0 0 0,0 0 0,-1 0 0,1-1 0,0 1 0,0 0 0,0 0 0,0 0 0,-1 0 0,1 0 0,0-1 0,0 1 0,0 0 0,-1 0 0,1 0 0,0 0 0,0 0 0,0 0 0,-1 0 0,1 0 0,0 0 0,0 0 0,-1 0 0,1 0 0,0 0 0,0 0 0,0 0 0,-1 0 0,1 0 0,0 0 0,0 0 0,-1 0 0,1 0 0,0 1 0,0-1 0,0 0 0,-1 0 0,1 0 0,0 0 0,0 0 0,0 1 0,0-1 0,0 0 0,-1 0 0,1 0 0,0 1 0,0-1 0,0 0 0,0 0 0,0 0 0,0 1 0,-7-25 0,10-64 0,4 1 0,22-110 0,-24 167 0,-2 9 0,1 0 0,1 0 0,1 0 0,11-27 0,-14 47 0,-1 9 0,-2 17 0,-10 39 0,-2 1 0,-3-1 0,-2-1 0,-29 65 0,1-23 0,-87 149 0,123-238 0,7-10 0,0-1 0,-1 0 0,1 0 0,-1 0 0,0-1 0,-1 1 0,1-1 0,-1 0 0,0 0 0,0 0 0,-6 5 0,9-10-26,1 1 1,-1 0-1,1-1 0,-1 1 0,1 0 1,0-1-1,-1 1 0,1 0 0,0-1 1,-1 1-1,1-1 0,0 1 0,0 0 1,-1-1-1,1 1 0,0-1 0,0 1 0,0-1 1,0 1-1,-1-1 0,1 1 0,0-1 1,0 1-1,0-1 0,0 1 0,0-1 1,0 1-1,1-1 0,-1 1 0,0-1 0,0 0 1,0 0-516,1-15-6285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4:28:39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1032 24575,'-1'0'0,"1"0"0,0 0 0,0 0 0,0 0 0,0 0 0,0 0 0,-1 0 0,1 0 0,0 0 0,0 0 0,0 0 0,0 0 0,0-1 0,0 1 0,-1 0 0,1 0 0,0 0 0,0 0 0,0 0 0,0 0 0,0 0 0,0 0 0,0-1 0,0 1 0,0 0 0,-1 0 0,1 0 0,0 0 0,0 0 0,0 0 0,0-1 0,0 1 0,0 0 0,0 0 0,0 0 0,0 0 0,0 0 0,0-1 0,0 1 0,0 0 0,0 0 0,0 0 0,0 0 0,0 0 0,0-1 0,0 1 0,1 0 0,-1 0 0,6-12 0,13-14 0,15-8 0,2 0 0,45-31 0,-69 56 0,160-119-408,303-169-1,221-35-416,-659 317 820,1-2 0,1 2 0,0 1 0,63-12-1,-100 26 6,0-1 0,0 1 0,1-1 0,-1 1 0,0 0 0,0 0 0,1 0 0,-1 0 0,0 0 0,0 0 0,1 1 0,-1-1 0,0 1 0,0 0 0,0-1 0,0 1 0,0 0 0,0 0 0,0 0 0,0 1 0,2 1 0,-3-1 0,0 1 0,0-1 0,0 1 0,-1-1 0,1 1 0,-1 0 0,0-1 0,0 1 0,0 0 0,0-1 0,0 1 0,-1-1 0,1 1 0,-1 0 0,0-1 0,0 1 0,1-1 0,-2 1 0,1-1 0,-2 4 0,-11 23 0,-2-1 0,-30 42 0,-108 129 0,-57 51-35,-730 791-140,729-828 201,170-178-1079,26-25-4233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4:28:36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1534 1 24575,'-1077'565'-1944,"716"-339"2022,342-214 26,1 1 0,-29 28 0,46-40-98,-1 0-1,1 1 0,0-1 0,0 0 1,1 1-1,-1-1 0,0 0 0,0 1 1,1-1-1,-1 1 0,0 0 0,0 2 1,1-4-6,0 1 0,1 0 1,-1-1-1,0 1 0,0-1 1,0 1-1,0-1 0,1 1 1,-1-1-1,0 1 0,0-1 1,1 1-1,-1-1 0,0 1 1,1-1-1,-1 1 0,0-1 1,1 0-1,-1 1 0,1-1 1,-1 0-1,1 1 0,-1-1 1,1 0-1,-1 1 0,1-1 1,-1 0-1,2 0 0,7 2 0,1-1 0,0 0 0,0 0 0,-1-1 0,1-1 0,0 0 0,10-2 0,166-30 0,103-28-399,-203 43-113,561-116-1006,10 33 1614,-414 84 166,-213 16-246,1 2 1,-1 1-1,51 11 0,-73-11-16,0 0 0,0 0 0,0 1 0,0 0 0,-1 0 0,0 1 0,1 0 0,-2 1 0,1-1 0,0 1 0,9 10 0,-12-11 0,-1 0 0,0 1 0,-1-1 0,1 1 0,-1-1 0,0 1 0,0 0 0,0 0 0,-1 0 0,1 0 0,-1 1 0,-1-1 0,1 0 0,-1 0 0,0 0 0,0 1 0,0-1 0,-1 0 0,-1 6 0,-2 7 0,-1 0 0,-1-1 0,0 0 0,-1 0 0,-1-1 0,-21 31 0,-2 0-90,-3-2 0,-53 53 0,-15 4-565,-190 144 0,-141 57 637,156-132 24,52-43 91,203-116-52,-25 15 65,-1-3 0,-1-1 0,-60 18 0,105-40-117,0 0 1,0 0 0,0 0-1,0 0 1,0-1-1,0 1 1,0-1 0,0 0-1,0-1 1,-8 0-1,11 0 11,0 1-1,0 0 0,1-1 0,-1 1 0,0-1 1,1 1-1,-1-1 0,0 1 0,1-1 0,-1 1 1,1-1-1,-1 0 0,1 1 0,-1-1 0,1 0 1,-1 1-1,1-1 0,0 0 0,-1 0 0,1 1 1,0-2-1,-1-1 22,1 1 1,0 0 0,0-1-1,0 1 1,0-1-1,1 1 1,-1-1 0,1 1-1,-1 0 1,2-4-1,5-10 203,0 0 0,0 1 1,2 0-1,11-17 0,51-62 56,-47 64-301,418-503 1173,21 17-1040,-358 400-133,-76 84 14,111-114 234,-104 119-185,-36 27-46,1 0 0,-1-1 0,0 1 0,1 0 0,-1 0 0,1 0 0,-1 0 0,0-1 0,1 1 0,-1 0 0,1 0 0,-1 0 0,1 0 0,-1 0 0,0 0 0,1 0 0,-1 0 0,1 0 0,-1 0 0,1 0 0,-1 1 0,0-1 0,1 0 0,-1 0 0,1 0 0,-1 1 0,0-1 0,1 0 0,-1 0 0,0 1 0,1-1 0,-1 0 0,0 0 0,1 1 0,-1-1 0,0 1 0,0-1 0,1 0 0,-1 1 0,0-1 0,0 0 0,0 1 0,0-1 0,1 1 0,-1-1 0,0 1 0,0-1 0,0 0 0,0 1 0,0-1 0,0 1 0,0-1 0,0 1 0,0-1 0,0 1 0,0-1 0,-1 0 0,1 1 0,0-1 0,0 1 0,0-1 0,-1 1 0,-6 27 0,2-13 528,17-37 172,-8 14-654,19-38-46,-14 25 0,1 0 0,1 1 0,25-33 0,-36 52 0,1 0 0,-1 0 0,1 0 0,-1 1 0,1-1 0,0 0 0,-1 0 0,1 1 0,0-1 0,-1 1 0,1-1 0,0 0 0,0 1 0,0-1 0,0 1 0,0 0 0,-1-1 0,1 1 0,0 0 0,0-1 0,0 1 0,0 0 0,0 0 0,0 0 0,0 0 0,0 0 0,0 0 0,0 0 0,0 0 0,0 1 0,0-1 0,0 0 0,0 0 0,0 1 0,0-1 0,0 1 0,-1-1 0,1 1 0,0-1 0,0 1 0,0-1 0,-1 1 0,1 0 0,0-1 0,-1 1 0,1 0 0,0 0 0,-1 0 0,2 1 0,2 6 0,1 0 0,-1 1 0,-1-1 0,4 13 0,-3-12 0,7 23 0,-4-9 0,18 36 0,-25-58 0,1 0 0,-1 0 0,1 0 0,-1 0 0,1 0 0,-1 0 0,1 0 0,0 0 0,-1-1 0,1 1 0,0 0 0,0 0 0,0 0 0,0-1 0,-1 1 0,1-1 0,0 1 0,0 0 0,0-1 0,0 0 0,0 1 0,1-1 0,-1 0 0,0 1 0,0-1 0,0 0 0,0 0 0,2 0 0,-1-1 0,0 1 0,0-1 0,0 0 0,0 0 0,0 0 0,0-1 0,0 1 0,-1 0 0,1-1 0,0 1 0,-1-1 0,1 0 0,1-2 0,7-9 0,-2-1 0,1 0 0,5-16 0,-12 26 0,65-157 0,-67 161 0,0 0 0,0 0 0,1-1 0,-1 1 0,0 0 0,0 0 0,0 0 0,0 0 0,0 0 0,1 0 0,-1 0 0,0 0 0,0-1 0,0 1 0,0 0 0,1 0 0,-1 0 0,0 0 0,0 0 0,0 0 0,1 0 0,-1 0 0,0 0 0,0 0 0,0 0 0,1 0 0,-1 0 0,0 0 0,0 0 0,0 1 0,0-1 0,1 0 0,-1 0 0,0 0 0,0 0 0,0 0 0,0 0 0,1 0 0,-1 1 0,0-1 0,0 0 0,0 0 0,0 0 0,0 0 0,0 0 0,0 1 0,1-1 0,-1 0 0,0 0 0,0 0 0,0 0 0,0 1 0,0-1 0,0 0 0,0 0 0,0 0 0,0 1 0,0-1 0,10 21 0,2 1 0,-12-21 0,1-1 0,0 0 0,-1 1 0,1-1 0,0 0 0,-1 0 0,1 0 0,0 0 0,0 0 0,-1 0 0,1 0 0,0 0 0,-1 0 0,1 0 0,0 0 0,-1 0 0,1 0 0,0-1 0,-1 1 0,1 0 0,0 0 0,-1-1 0,1 1 0,0 0 0,-1-1 0,1 1 0,-1-1 0,1 1 0,-1-1 0,1 1 0,-1-1 0,1 1 0,-1-1 0,0 0 0,1 1 0,-1-2 0,17-25 0,-16 24 0,5-11 0,-5 11 0,0 0 0,1-1 0,-1 1 0,0 0 0,1 0 0,0-1 0,0 1 0,0 1 0,0-1 0,0 0 0,1 0 0,4-3 0,-5 7 0,0-1 0,0 1 0,-1 0 0,1 1 0,0-1 0,-1 0 0,1 0 0,0 1 0,-1-1 0,0 1 0,2 2 0,6 4 0,-4-5-65,0 0 0,0 0 0,0-1 0,1 0 0,-1 0 0,1 0 0,-1-1 0,1 0 0,0 0 0,-1 0 0,1-1 0,0 0 0,0 0 0,-1 0 0,1-1 0,0 1 0,-1-2 0,1 1 0,0 0 0,8-5 0,8-3-6761</inkml:trace>
  <inkml:trace contextRef="#ctx0" brushRef="#br0" timeOffset="1172.78">2790 69 24575,'-50'106'0,"-36"112"0,78-191 0,8-28 0,0 1 0,0 0 0,0 0 0,0 0 0,0 0 0,0 0 0,0 0 0,0 0 0,0 0 0,0 0 0,1 0 0,-1 0 0,0 0 0,0 0 0,0 0 0,0 0 0,0 0 0,0 0 0,0 0 0,0 0 0,0 0 0,0 0 0,1 0 0,-1 0 0,0 0 0,0 0 0,0 0 0,0 0 0,0 0 0,0 0 0,0 0 0,0 0 0,0 0 0,0 0 0,0 0 0,0 0 0,1 0 0,-1 0 0,0 0 0,0 1 0,0-1 0,0 0 0,0 0 0,0 0 0,0 0 0,0 0 0,0 0 0,0 0 0,0 0 0,0 0 0,0 0 0,0 0 0,0 0 0,0 1 0,0-1 0,0 0 0,0 0 0,0 0 0,0 0 0,0 0 0,0 0 0,10-9 0,8-14 0,17-28 0,-35 51 0,1 0 0,-1 0 0,0 0 0,0-1 0,0 1 0,0 0 0,0 0 0,0 0 0,0 0 0,0-1 0,1 1 0,-1 0 0,0 0 0,0 0 0,0 0 0,0 0 0,0 0 0,1 0 0,-1 0 0,0 0 0,0-1 0,0 1 0,0 0 0,1 0 0,-1 0 0,0 0 0,0 0 0,0 0 0,0 0 0,1 0 0,-1 0 0,0 0 0,0 0 0,0 0 0,1 0 0,-1 0 0,0 1 0,0-1 0,0 0 0,0 0 0,1 0 0,-1 0 0,0 0 0,0 0 0,0 0 0,0 0 0,0 1 0,1-1 0,-1 0 0,0 0 0,0 0 0,0 0 0,0 0 0,0 1 0,0-1 0,0 0 0,0 0 0,0 0 0,0 0 0,0 1 0,0-1 0,1 0 0,-1 0 0,0 0 0,0 0 0,0 1 0,-1-1 0,1 0 0,0 0 0,1 9 0,-2 1 0,1-1 0,-1 0 0,-1 0 0,0 0 0,0-1 0,-6 15 0,0 7 0,-96 311 0,-7 30 0,100-328 0,-14 40 0,25-83 0,0 0 0,0-1 0,0 1 0,0 0 0,-1 0 0,1 0 0,0 0 0,0 0 0,0 0 0,0 0 0,0 0 0,0 0 0,-1 0 0,1 0 0,0 0 0,0-1 0,0 1 0,0 0 0,0 0 0,-1 0 0,1 0 0,0 0 0,0 0 0,0 0 0,0 0 0,0 1 0,0-1 0,-1 0 0,1 0 0,0 0 0,0 0 0,0 0 0,0 0 0,0 0 0,0 0 0,-1 0 0,1 0 0,0 0 0,1-20 0,9-61 0,3 0 0,4 1 0,4 1 0,33-83 0,-26 86 0,-16 43 0,0 1 0,32-57 0,-44 89 0,0-1 0,0 1 0,0 0 0,0 0 0,0-1 0,0 1 0,0 0 0,0 0 0,0 0 0,0-1 0,0 1 0,1 0 0,-1 0 0,0-1 0,0 1 0,0 0 0,0 0 0,0 0 0,1 0 0,-1-1 0,0 1 0,0 0 0,0 0 0,1 0 0,-1 0 0,0 0 0,0 0 0,1 0 0,-1-1 0,0 1 0,0 0 0,0 0 0,1 0 0,-1 0 0,0 0 0,0 0 0,1 0 0,-1 0 0,0 0 0,0 0 0,1 0 0,-1 1 0,0-1 0,0 0 0,1 0 0,3 13 0,2 4 0,-6-17 0,1 0 0,-1 0 0,0 1 0,0-1 0,0 0 0,1 0 0,-1 1 0,0-1 0,1 0 0,-1 0 0,0 0 0,0 1 0,1-1 0,-1 0 0,0 0 0,1 0 0,-1 0 0,0 0 0,1 0 0,-1 0 0,0 0 0,1 0 0,-1 0 0,1 0 0,-1 0 0,0 0 0,1 0 0,-1 0 0,0 0 0,1 0 0,-1 0 0,0 0 0,0-1 0,1 1 0,-1 0 0,0 0 0,1 0 0,-1-1 0,0 1 0,0 0 0,1 0 0,-1-1 0,6-5 0,-1 0 0,1 0 0,-2 0 0,1-1 0,-1 1 0,1-1 0,3-11 0,15-23 0,-22 41 0,-1 0 0,0-1 0,0 1 0,0 0 0,0 0 0,1-1 0,-1 1 0,0 0 0,0 0 0,0 0 0,1-1 0,-1 1 0,0 0 0,0 0 0,1 0 0,-1 0 0,0-1 0,0 1 0,1 0 0,-1 0 0,0 0 0,1 0 0,-1 0 0,0 0 0,0 0 0,1 0 0,-1 0 0,0 0 0,1 0 0,-1 0 0,0 0 0,1 0 0,-1 0 0,0 0 0,0 0 0,1 0 0,-1 0 0,0 1 0,1-1 0,-1 0 0,0 0 0,0 0 0,1 0 0,-1 1 0,0-1 0,0 0 0,0 0 0,1 1 0,-1-1 0,0 0 0,0 0 0,0 1 0,0-1 0,0 0 0,1 0 0,-1 1 0,0 0 0,10 26 0,-1-3 0,-9-24 0,1 1 0,-1-1 0,0 0 0,1 0 0,-1 1 0,0-1 0,1 0 0,-1 0 0,0 0 0,1 0 0,-1 1 0,0-1 0,1 0 0,-1 0 0,0 0 0,1 0 0,-1 0 0,1 0 0,-1 0 0,0 0 0,1 0 0,-1 0 0,0 0 0,1 0 0,-1 0 0,1-1 0,-1 1 0,0 0 0,1 0 0,-1 0 0,0 0 0,1-1 0,-1 1 0,0 0 0,0 0 0,1-1 0,-1 1 0,0 0 0,0 0 0,1-1 0,-1 1 0,0 0 0,0-1 0,0 1 0,1 0 0,-1-1 0,0 1 0,0 0 0,0-1 0,0 0 0,10-27 0,-4 14 0,-5 12 8,1 1-1,-1 0 0,1 0 0,0 0 1,0 0-1,-1 0 0,1 0 1,0 0-1,0 1 0,0-1 0,0 1 1,0-1-1,0 1 0,0 0 1,0-1-1,0 1 0,0 0 0,0 1 1,2-1-1,14-1-1518,-11 0-5315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8T07:28:35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285 0 24575,'-1'8'0,"0"1"0,-1-2 0,0 2 0,-1-2 0,0 2 0,-1-2 0,1 1 0,-2-1 0,-6 10 0,-12 26 0,13-22 0,-2-1 0,0-1 0,-1 0 0,-1 0 0,-27 26 0,-8 12 0,-22 35-1365,66-85-5461</inkml:trace>
  <inkml:trace contextRef="#ctx0" brushRef="#br0" timeOffset="1329.9">29 63 24575,'3'1'0,"0"1"0,0 0 0,1-1 0,-1 1 0,0 0 0,1 1 0,-1 0 0,-1-1 0,0 1 0,2-1 0,-2 1 0,2 4 0,4 1 0,92 106 0,24 22 0,-118-130-1365,0-2-5461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4:16:16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24575,'2'2'0,"4"2"0,6 6 0,5 6 0,7 6 0,1 4 0,4 2 0,2 3 0,0 0 0,-2-5 0,-4-6 0,-5-6 0,-5-5 0,-5-3 0,-2-3 0,-3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2T04:16:02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1 24575,'-2'3'0,"-1"5"0,-4 7 0,-3 6 0,-3 4 0,-2 3 0,-2 3 0,0-2 0,-2-1 0,-1-1 0,0 0 0,1-1 0,1-4 0,3-3 0,3-4 0,3-5-8191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2FEBE8B9E9C4EA96BAED4C709E2CA" ma:contentTypeVersion="0" ma:contentTypeDescription="Create a new document." ma:contentTypeScope="" ma:versionID="afafc96ef5643f888b2d043df09e8e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01c68d52794fe3d5a9dfa7bcc54083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0C67B7-4A82-432E-8E94-28DC96ED4BDA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E70D6A-D3DA-494D-8B35-73E075D44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2F6AB5-4DB8-419E-B63F-FECB869609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0</TotalTime>
  <Pages>10</Pages>
  <Words>1704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11060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Alam Mancera</cp:lastModifiedBy>
  <cp:revision>2</cp:revision>
  <cp:lastPrinted>2011-07-14T14:23:00Z</cp:lastPrinted>
  <dcterms:created xsi:type="dcterms:W3CDTF">2022-03-02T05:03:00Z</dcterms:created>
  <dcterms:modified xsi:type="dcterms:W3CDTF">2022-03-02T05:03:00Z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0x01010070A2FEBE8B9E9C4EA96BAED4C709E2CA</vt:lpwstr>
  </property>
</Properties>
</file>